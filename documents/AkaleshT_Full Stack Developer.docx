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9116C6">
      <w:pPr>
        <w:pStyle w:val="Heading4"/>
        <w:spacing w:before="280" w:after="290" w:line="377" w:lineRule="auto"/>
        <w:jc w:val="right"/>
      </w:pPr>
    </w:p>
    <w:p w:rsidR="009116C6" w:rsidRDefault="00F07A6E">
      <w:pPr>
        <w:pStyle w:val="Heading1"/>
        <w:keepNext w:val="0"/>
        <w:keepLines w:val="0"/>
        <w:spacing w:before="0"/>
        <w:rPr>
          <w:sz w:val="32"/>
          <w:szCs w:val="32"/>
        </w:rPr>
      </w:pPr>
      <w:r>
        <w:rPr>
          <w:color w:val="auto"/>
          <w:sz w:val="32"/>
          <w:szCs w:val="32"/>
        </w:rPr>
        <w:t>Ak</w:t>
      </w:r>
      <w:r w:rsidR="00EC7222">
        <w:rPr>
          <w:color w:val="auto"/>
          <w:sz w:val="32"/>
          <w:szCs w:val="32"/>
        </w:rPr>
        <w:t>alesh T</w:t>
      </w:r>
      <w:r>
        <w:rPr>
          <w:color w:val="auto"/>
          <w:sz w:val="32"/>
          <w:szCs w:val="32"/>
        </w:rPr>
        <w:t>anwer</w:t>
      </w:r>
    </w:p>
    <w:p w:rsidR="009116C6" w:rsidRDefault="00337BEA">
      <w:pPr>
        <w:pBdr>
          <w:bottom w:val="single" w:sz="6" w:space="0" w:color="000000"/>
        </w:pBdr>
        <w:spacing w:before="130" w:line="283" w:lineRule="auto"/>
        <w:ind w:left="260" w:right="300"/>
      </w:pPr>
      <w:r w:rsidRPr="00337BEA">
        <w:t>Experienced</w:t>
      </w:r>
      <w:r w:rsidR="00695F44">
        <w:t xml:space="preserve"> Fullstack</w:t>
      </w:r>
      <w:r w:rsidRPr="00337BEA">
        <w:t xml:space="preserve"> Developer | Expert in MongoDB, Express.js, React.js, Next.js, TypeScript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P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1F432C">
        <w:rPr>
          <w:rFonts w:ascii="Calibri" w:eastAsia="Calibri" w:hAnsi="Calibri" w:cs="Calibri"/>
          <w:shd w:val="clear" w:color="auto" w:fill="FFFFFF"/>
        </w:rPr>
        <w:t>Stack Developer with more than 2</w:t>
      </w:r>
      <w:r w:rsidR="00A41080">
        <w:rPr>
          <w:rFonts w:ascii="Calibri" w:eastAsia="Calibri" w:hAnsi="Calibri" w:cs="Calibri"/>
          <w:shd w:val="clear" w:color="auto" w:fill="FFFFFF"/>
        </w:rPr>
        <w:t>+</w:t>
      </w:r>
      <w:r>
        <w:rPr>
          <w:rFonts w:ascii="Calibri" w:eastAsia="Calibri" w:hAnsi="Calibri" w:cs="Calibri"/>
          <w:shd w:val="clear" w:color="auto" w:fill="FFFFFF"/>
        </w:rPr>
        <w:t xml:space="preserve"> years of professional experiences in User Interface and Web app Development using Web Technologies. Strong developing experience with HTML</w:t>
      </w:r>
      <w:r w:rsidR="00A41080">
        <w:rPr>
          <w:rFonts w:ascii="Calibri" w:eastAsia="Calibri" w:hAnsi="Calibri" w:cs="Calibri"/>
          <w:shd w:val="clear" w:color="auto" w:fill="FFFFFF"/>
        </w:rPr>
        <w:t>5</w:t>
      </w:r>
      <w:r>
        <w:rPr>
          <w:rFonts w:ascii="Calibri" w:eastAsia="Calibri" w:hAnsi="Calibri" w:cs="Calibri"/>
          <w:shd w:val="clear" w:color="auto" w:fill="FFFFFF"/>
        </w:rPr>
        <w:t>, Bootstrap, CSS</w:t>
      </w:r>
      <w:r w:rsidR="00A41080">
        <w:rPr>
          <w:rFonts w:ascii="Calibri" w:eastAsia="Calibri" w:hAnsi="Calibri" w:cs="Calibri"/>
          <w:shd w:val="clear" w:color="auto" w:fill="FFFFFF"/>
        </w:rPr>
        <w:t>3</w:t>
      </w:r>
      <w:r>
        <w:rPr>
          <w:rFonts w:ascii="Calibri" w:eastAsia="Calibri" w:hAnsi="Calibri" w:cs="Calibri"/>
          <w:shd w:val="clear" w:color="auto" w:fill="FFFFFF"/>
        </w:rPr>
        <w:t xml:space="preserve">, React.js,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 xml:space="preserve">MongoDB, Node.js, Express.js, JavaScript &amp; Typescript. </w:t>
      </w:r>
    </w:p>
    <w:p w:rsidR="009116C6" w:rsidRDefault="00EC7222">
      <w:pPr>
        <w:spacing w:line="274" w:lineRule="auto"/>
        <w:ind w:left="260"/>
      </w:pPr>
      <w:r>
        <w:rPr>
          <w:rFonts w:ascii="Calibri" w:eastAsia="Calibri" w:hAnsi="Calibri" w:cs="Calibri"/>
          <w:b/>
          <w:bCs/>
        </w:rPr>
        <w:t> </w:t>
      </w:r>
    </w:p>
    <w:p w:rsidR="009116C6" w:rsidRDefault="00EC7222">
      <w:pPr>
        <w:spacing w:line="274" w:lineRule="auto"/>
        <w:ind w:left="260"/>
      </w:pPr>
      <w:r>
        <w:rPr>
          <w:rFonts w:ascii="Calibri" w:eastAsia="Calibri" w:hAnsi="Calibri" w:cs="Calibri"/>
          <w:b/>
          <w:bCs/>
          <w:u w:val="single"/>
        </w:rPr>
        <w:t>KEY SKILLS AND COMPETENCIES</w:t>
      </w:r>
    </w:p>
    <w:p w:rsidR="009116C6" w:rsidRDefault="00EC7222">
      <w:pPr>
        <w:numPr>
          <w:ilvl w:val="0"/>
          <w:numId w:val="1"/>
        </w:numPr>
        <w:tabs>
          <w:tab w:val="left" w:pos="1200"/>
        </w:tabs>
        <w:spacing w:before="280"/>
        <w:ind w:left="1200" w:hanging="360"/>
      </w:pPr>
      <w:r>
        <w:rPr>
          <w:rFonts w:ascii="Calibri" w:eastAsia="Calibri" w:hAnsi="Calibri" w:cs="Calibri"/>
          <w:shd w:val="clear" w:color="auto" w:fill="FFFFFF"/>
        </w:rPr>
        <w:t>Experienced in JavaScript framew</w:t>
      </w:r>
      <w:r w:rsidR="00A41080">
        <w:rPr>
          <w:rFonts w:ascii="Calibri" w:eastAsia="Calibri" w:hAnsi="Calibri" w:cs="Calibri"/>
          <w:shd w:val="clear" w:color="auto" w:fill="FFFFFF"/>
        </w:rPr>
        <w:t>orks like React, Node, Express</w:t>
      </w:r>
      <w:r>
        <w:rPr>
          <w:rFonts w:ascii="Calibri" w:eastAsia="Calibri" w:hAnsi="Calibri" w:cs="Calibri"/>
          <w:shd w:val="clear" w:color="auto" w:fill="FFFFFF"/>
        </w:rPr>
        <w:t>, and Next.js.</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Expertise in debugging and troubleshooting existing code.</w:t>
      </w:r>
    </w:p>
    <w:p w:rsidR="009116C6" w:rsidRDefault="00EC7222">
      <w:pPr>
        <w:numPr>
          <w:ilvl w:val="0"/>
          <w:numId w:val="1"/>
        </w:numPr>
        <w:tabs>
          <w:tab w:val="left" w:pos="1200"/>
        </w:tabs>
        <w:ind w:left="1200" w:hanging="360"/>
      </w:pPr>
      <w:r>
        <w:rPr>
          <w:rFonts w:ascii="Calibri" w:eastAsia="Calibri" w:hAnsi="Calibri" w:cs="Calibri"/>
          <w:shd w:val="clear" w:color="auto" w:fill="FFFFFF"/>
        </w:rPr>
        <w:t>Experience in Development and Documentation throughout the entire journey.</w:t>
      </w:r>
    </w:p>
    <w:p w:rsidR="009116C6" w:rsidRDefault="00EC7222" w:rsidP="001F432C">
      <w:pPr>
        <w:numPr>
          <w:ilvl w:val="0"/>
          <w:numId w:val="1"/>
        </w:numPr>
        <w:tabs>
          <w:tab w:val="left" w:pos="1200"/>
        </w:tabs>
        <w:ind w:left="1200" w:hanging="360"/>
      </w:pPr>
      <w:r>
        <w:rPr>
          <w:rFonts w:ascii="Calibri" w:eastAsia="Calibri" w:hAnsi="Calibri" w:cs="Calibri"/>
          <w:shd w:val="clear" w:color="auto" w:fill="FFFFFF"/>
        </w:rPr>
        <w:t>Experienced in version control like GIT.</w:t>
      </w:r>
    </w:p>
    <w:p w:rsidR="009116C6" w:rsidRDefault="00EC7222">
      <w:pPr>
        <w:numPr>
          <w:ilvl w:val="0"/>
          <w:numId w:val="1"/>
        </w:numPr>
        <w:tabs>
          <w:tab w:val="left" w:pos="1200"/>
        </w:tabs>
        <w:ind w:left="1200" w:hanging="360"/>
      </w:pPr>
      <w:r>
        <w:rPr>
          <w:rFonts w:ascii="Calibri" w:eastAsia="Calibri" w:hAnsi="Calibri" w:cs="Calibri"/>
        </w:rPr>
        <w:t>Familiar with Atlassian Suite (Jira, Confluence etc.) and experience in documenting the software application.</w:t>
      </w:r>
    </w:p>
    <w:p w:rsidR="009116C6" w:rsidRPr="003739E1" w:rsidRDefault="00EC7222">
      <w:pPr>
        <w:numPr>
          <w:ilvl w:val="0"/>
          <w:numId w:val="1"/>
        </w:numPr>
        <w:tabs>
          <w:tab w:val="left" w:pos="1200"/>
        </w:tabs>
        <w:ind w:left="1200" w:hanging="360"/>
      </w:pPr>
      <w:r>
        <w:rPr>
          <w:rFonts w:ascii="Calibri" w:eastAsia="Calibri" w:hAnsi="Calibri" w:cs="Calibri"/>
          <w:shd w:val="clear" w:color="auto" w:fill="FFFFFF"/>
        </w:rPr>
        <w:t>Strong communication, problem-solving, and planning skills, with ability to work independently or in a team environment.</w:t>
      </w:r>
    </w:p>
    <w:p w:rsidR="003739E1" w:rsidRDefault="003739E1">
      <w:pPr>
        <w:numPr>
          <w:ilvl w:val="0"/>
          <w:numId w:val="1"/>
        </w:numPr>
        <w:tabs>
          <w:tab w:val="left" w:pos="1200"/>
        </w:tabs>
        <w:ind w:left="1200" w:hanging="360"/>
      </w:pPr>
      <w:r>
        <w:rPr>
          <w:rFonts w:ascii="Calibri" w:eastAsia="Calibri" w:hAnsi="Calibri" w:cs="Calibri"/>
          <w:shd w:val="clear" w:color="auto" w:fill="FFFFFF"/>
        </w:rPr>
        <w:t>Projects deployement on free services ( Render, Vercel and Hostinger VPS).</w:t>
      </w:r>
    </w:p>
    <w:p w:rsidR="009116C6" w:rsidRDefault="00EC7222">
      <w:pPr>
        <w:spacing w:before="11"/>
        <w:ind w:left="1080"/>
      </w:pPr>
      <w:r>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pPr>
        <w:ind w:left="720"/>
      </w:pPr>
      <w:r>
        <w:rPr>
          <w:rFonts w:ascii="Calibri" w:eastAsia="Calibri" w:hAnsi="Calibri" w:cs="Calibri"/>
          <w:b/>
          <w:bCs/>
        </w:rPr>
        <w:t>Programing Languages/Frameworks:</w:t>
      </w:r>
      <w:r>
        <w:rPr>
          <w:rFonts w:ascii="Calibri" w:eastAsia="Calibri" w:hAnsi="Calibri" w:cs="Calibri"/>
        </w:rPr>
        <w:t xml:space="preserve"> - HTML5, CSS3,</w:t>
      </w:r>
      <w:r w:rsidR="001F432C">
        <w:rPr>
          <w:rFonts w:ascii="Calibri" w:eastAsia="Calibri" w:hAnsi="Calibri" w:cs="Calibri"/>
        </w:rPr>
        <w:t xml:space="preserve"> Bootstrap5, JavaScript,</w:t>
      </w:r>
      <w:r>
        <w:rPr>
          <w:rFonts w:ascii="Calibri" w:eastAsia="Calibri" w:hAnsi="Calibri" w:cs="Calibri"/>
        </w:rPr>
        <w:t xml:space="preserve"> React.JS, T</w:t>
      </w:r>
      <w:r w:rsidR="00487BEB">
        <w:rPr>
          <w:rFonts w:ascii="Calibri" w:eastAsia="Calibri" w:hAnsi="Calibri" w:cs="Calibri"/>
        </w:rPr>
        <w:t>ypescript, Next.JS, ECMASCRIPT 5</w:t>
      </w:r>
      <w:r>
        <w:rPr>
          <w:rFonts w:ascii="Calibri" w:eastAsia="Calibri" w:hAnsi="Calibri" w:cs="Calibri"/>
        </w:rPr>
        <w:t>/ES6.</w:t>
      </w:r>
    </w:p>
    <w:p w:rsidR="009116C6" w:rsidRDefault="00EC7222">
      <w:pPr>
        <w:ind w:firstLine="720"/>
        <w:rPr>
          <w:rFonts w:ascii="Calibri" w:eastAsia="Calibri" w:hAnsi="Calibri" w:cs="Calibri"/>
        </w:rPr>
      </w:pPr>
      <w:r>
        <w:rPr>
          <w:rFonts w:ascii="Calibri" w:eastAsia="Calibri" w:hAnsi="Calibri" w:cs="Calibri"/>
          <w:b/>
          <w:bCs/>
        </w:rPr>
        <w:t>Backend Technology:</w:t>
      </w:r>
      <w:r>
        <w:rPr>
          <w:rFonts w:ascii="Calibri" w:eastAsia="Calibri" w:hAnsi="Calibri" w:cs="Calibri"/>
        </w:rPr>
        <w:t xml:space="preserve"> - Node.JS, Express.JS</w:t>
      </w:r>
      <w:r>
        <w:rPr>
          <w:rFonts w:ascii="Calibri" w:eastAsia="Calibri" w:hAnsi="Calibri" w:cs="Calibri"/>
        </w:rPr>
        <w:br/>
      </w:r>
      <w:r>
        <w:rPr>
          <w:rFonts w:ascii="Calibri" w:eastAsia="Calibri" w:hAnsi="Calibri" w:cs="Calibri"/>
        </w:rPr>
        <w:tab/>
      </w:r>
      <w:r>
        <w:rPr>
          <w:rFonts w:ascii="Calibri" w:eastAsia="Calibri" w:hAnsi="Calibri" w:cs="Calibri"/>
          <w:b/>
          <w:bCs/>
        </w:rPr>
        <w:t xml:space="preserve">Database: - </w:t>
      </w:r>
      <w:r w:rsidR="001F432C">
        <w:rPr>
          <w:rFonts w:ascii="Calibri" w:eastAsia="Calibri" w:hAnsi="Calibri" w:cs="Calibri"/>
        </w:rPr>
        <w:t>MongoDB</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pPr>
      <w:r>
        <w:rPr>
          <w:rFonts w:ascii="Calibri" w:eastAsia="Calibri" w:hAnsi="Calibri" w:cs="Calibri"/>
          <w:b/>
          <w:bCs/>
        </w:rPr>
        <w:t>Cloud Platform</w:t>
      </w:r>
      <w:r w:rsidR="002B4EF0">
        <w:rPr>
          <w:rFonts w:ascii="Calibri" w:eastAsia="Calibri" w:hAnsi="Calibri" w:cs="Calibri"/>
          <w:b/>
          <w:bCs/>
        </w:rPr>
        <w:t xml:space="preserve"> and deployement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5" w:history="1">
        <w:r w:rsidRPr="00FE07EE">
          <w:rPr>
            <w:rStyle w:val="Hyperlink"/>
            <w:rFonts w:asciiTheme="minorHAnsi" w:hAnsiTheme="minorHAnsi" w:cstheme="minorHAnsi"/>
            <w:b w:val="0"/>
            <w:sz w:val="24"/>
            <w:szCs w:val="24"/>
          </w:rPr>
          <w:t>https://atanwer.github.io/</w:t>
        </w:r>
      </w:hyperlink>
      <w:r w:rsidRPr="00FE07EE">
        <w:rPr>
          <w:rFonts w:asciiTheme="minorHAnsi" w:hAnsiTheme="minorHAnsi" w:cstheme="minorHAnsi"/>
          <w:b w:val="0"/>
          <w:color w:val="374151"/>
          <w:sz w:val="24"/>
          <w:szCs w:val="24"/>
        </w:rPr>
        <w:t xml:space="preserve">  to learn more.</w:t>
      </w:r>
    </w:p>
    <w:p w:rsidR="001F432C" w:rsidRDefault="001F432C">
      <w:pPr>
        <w:rPr>
          <w:rFonts w:ascii="Calibri" w:eastAsia="Calibri" w:hAnsi="Calibri" w:cs="Calibri"/>
        </w:rPr>
      </w:pPr>
    </w:p>
    <w:p w:rsidR="001F432C" w:rsidRPr="00FE07EE" w:rsidRDefault="00211CD4" w:rsidP="00211CD4">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with me on LinkedIn for professional networking and updates. Find me at </w:t>
      </w:r>
      <w:hyperlink r:id="rId6" w:history="1">
        <w:r w:rsidRPr="00FE07EE">
          <w:rPr>
            <w:rStyle w:val="Hyperlink"/>
            <w:rFonts w:asciiTheme="minorHAnsi" w:hAnsiTheme="minorHAnsi" w:cstheme="minorHAnsi"/>
            <w:sz w:val="24"/>
            <w:szCs w:val="24"/>
            <w:shd w:val="clear" w:color="auto" w:fill="FFFFFF"/>
          </w:rPr>
          <w:t>www.linkedin.com/in/akalesh-tanwer-330b02213</w:t>
        </w:r>
      </w:hyperlink>
      <w:r w:rsidRPr="00FE07EE">
        <w:rPr>
          <w:rFonts w:asciiTheme="minorHAnsi" w:hAnsiTheme="minorHAnsi" w:cstheme="minorHAnsi"/>
          <w:b w:val="0"/>
          <w:color w:val="374151"/>
          <w:sz w:val="24"/>
          <w:szCs w:val="24"/>
        </w:rPr>
        <w:t>.</w:t>
      </w:r>
      <w:r w:rsidR="00A601D9">
        <w:rPr>
          <w:rFonts w:asciiTheme="minorHAnsi" w:hAnsiTheme="minorHAnsi" w:cstheme="minorHAnsi"/>
          <w:b w:val="0"/>
          <w:color w:val="374151"/>
          <w:sz w:val="24"/>
          <w:szCs w:val="24"/>
        </w:rPr>
        <w:br/>
      </w:r>
    </w:p>
    <w:p w:rsidR="00A601D9" w:rsidRPr="00A601D9" w:rsidRDefault="00A601D9" w:rsidP="00A601D9">
      <w:pPr>
        <w:pStyle w:val="Heading1"/>
        <w:keepNext w:val="0"/>
        <w:keepLines w:val="0"/>
        <w:spacing w:before="0"/>
        <w:ind w:left="270"/>
        <w:rPr>
          <w:rFonts w:asciiTheme="minorHAnsi" w:hAnsiTheme="minorHAnsi" w:cstheme="minorHAnsi"/>
          <w:b w:val="0"/>
          <w:color w:val="374151"/>
          <w:sz w:val="24"/>
          <w:szCs w:val="24"/>
        </w:rPr>
      </w:pPr>
      <w:r>
        <w:rPr>
          <w:color w:val="auto"/>
          <w:sz w:val="22"/>
          <w:szCs w:val="22"/>
          <w:u w:val="single"/>
        </w:rPr>
        <w:t>Contact Information:</w:t>
      </w:r>
      <w:r w:rsidRPr="0092690E">
        <w:rPr>
          <w:color w:val="auto"/>
          <w:sz w:val="22"/>
          <w:szCs w:val="22"/>
        </w:rPr>
        <w:t xml:space="preserve"> </w:t>
      </w:r>
      <w:r w:rsidRPr="0092690E">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Email – </w:t>
      </w:r>
      <w:hyperlink r:id="rId7" w:history="1">
        <w:r w:rsidRPr="00B86926">
          <w:rPr>
            <w:rStyle w:val="Hyperlink"/>
            <w:rFonts w:asciiTheme="minorHAnsi" w:hAnsiTheme="minorHAnsi" w:cstheme="minorHAnsi"/>
            <w:b w:val="0"/>
            <w:sz w:val="24"/>
            <w:szCs w:val="24"/>
          </w:rPr>
          <w:t>akaleshtanwer5014@gmail.com</w:t>
        </w:r>
      </w:hyperlink>
      <w:r>
        <w:rPr>
          <w:rFonts w:asciiTheme="minorHAnsi" w:hAnsiTheme="minorHAnsi" w:cstheme="minorHAnsi"/>
          <w:b w:val="0"/>
          <w:color w:val="auto"/>
          <w:sz w:val="24"/>
          <w:szCs w:val="24"/>
        </w:rPr>
        <w:t xml:space="preserve">  </w:t>
      </w:r>
      <w:r w:rsidRPr="00A601D9">
        <w:rPr>
          <w:rFonts w:asciiTheme="minorHAnsi" w:hAnsiTheme="minorHAnsi" w:cstheme="minorHAnsi"/>
          <w:color w:val="auto"/>
          <w:sz w:val="24"/>
          <w:szCs w:val="24"/>
        </w:rPr>
        <w:t>M.No.</w:t>
      </w:r>
      <w:r>
        <w:rPr>
          <w:rFonts w:asciiTheme="minorHAnsi" w:hAnsiTheme="minorHAnsi" w:cstheme="minorHAnsi"/>
          <w:b w:val="0"/>
          <w:color w:val="auto"/>
          <w:sz w:val="24"/>
          <w:szCs w:val="24"/>
        </w:rPr>
        <w:t xml:space="preserve"> - 7223863868</w:t>
      </w:r>
    </w:p>
    <w:p w:rsidR="00211CD4" w:rsidRDefault="00211CD4" w:rsidP="00211CD4"/>
    <w:p w:rsidR="00211CD4" w:rsidRPr="00211CD4" w:rsidRDefault="00211CD4" w:rsidP="00211CD4"/>
    <w:p w:rsidR="009116C6" w:rsidRDefault="00EC7222">
      <w:pPr>
        <w:pStyle w:val="Heading1"/>
        <w:keepNext w:val="0"/>
        <w:keepLines w:val="0"/>
        <w:spacing w:before="31"/>
        <w:ind w:left="270"/>
        <w:rPr>
          <w:b w:val="0"/>
          <w:color w:val="auto"/>
          <w:sz w:val="22"/>
          <w:szCs w:val="22"/>
          <w:u w:val="single"/>
        </w:rPr>
      </w:pPr>
      <w:r>
        <w:rPr>
          <w:color w:val="auto"/>
          <w:sz w:val="22"/>
          <w:szCs w:val="22"/>
          <w:u w:val="single"/>
        </w:rPr>
        <w:t>PROJECT SUMMARY</w:t>
      </w:r>
      <w:r w:rsidR="004D1A15" w:rsidRPr="004D1A15">
        <w:rPr>
          <w:color w:val="auto"/>
          <w:sz w:val="22"/>
          <w:szCs w:val="22"/>
        </w:rPr>
        <w:t xml:space="preserve"> : </w:t>
      </w:r>
      <w:r w:rsidR="00A41080" w:rsidRPr="00A41080">
        <w:rPr>
          <w:b w:val="0"/>
          <w:color w:val="auto"/>
          <w:sz w:val="24"/>
          <w:szCs w:val="24"/>
        </w:rPr>
        <w:t>I have successfully managed a diverse portfolio of projects, ranging from small-scale initiatives to large-scale endeavors. Below, I present key highlights of some of my major projects:</w:t>
      </w:r>
      <w:r w:rsidR="004D1A15">
        <w:rPr>
          <w:b w:val="0"/>
          <w:color w:val="auto"/>
          <w:sz w:val="22"/>
          <w:szCs w:val="22"/>
          <w:u w:val="single"/>
        </w:rPr>
        <w:t xml:space="preserve"> </w:t>
      </w:r>
    </w:p>
    <w:p w:rsidR="00A41080" w:rsidRDefault="00A41080" w:rsidP="00A41080">
      <w:pPr>
        <w:rPr>
          <w:rFonts w:ascii="Calibri" w:eastAsia="Calibri" w:hAnsi="Calibri" w:cs="Calibri"/>
          <w:b/>
          <w:bCs/>
          <w:kern w:val="36"/>
          <w:sz w:val="22"/>
          <w:szCs w:val="22"/>
          <w:u w:val="single"/>
        </w:rPr>
      </w:pPr>
    </w:p>
    <w:p w:rsidR="00A41080" w:rsidRPr="00A41080" w:rsidRDefault="00A41080" w:rsidP="00A41080"/>
    <w:p w:rsidR="00A41080" w:rsidRDefault="00A41080" w:rsidP="00A41080"/>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Default="00A41080" w:rsidP="00A41080">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p>
    <w:p w:rsidR="00A41080" w:rsidRDefault="00A41080" w:rsidP="00A41080">
      <w:pPr>
        <w:ind w:left="720"/>
        <w:rPr>
          <w:rFonts w:ascii="Calibri" w:eastAsia="Calibri" w:hAnsi="Calibri" w:cs="Calibri"/>
        </w:rPr>
      </w:pPr>
      <w:r>
        <w:rPr>
          <w:rFonts w:ascii="Calibri" w:eastAsia="Calibri" w:hAnsi="Calibri" w:cs="Calibri"/>
        </w:rPr>
        <w:t>I have the same role in this project also just like MECOC app</w:t>
      </w:r>
      <w:r w:rsidR="00F9046F">
        <w:rPr>
          <w:rFonts w:ascii="Calibri" w:eastAsia="Calibri" w:hAnsi="Calibri" w:cs="Calibri"/>
        </w:rPr>
        <w:t xml:space="preserve"> ( My previous project)</w:t>
      </w:r>
      <w:r>
        <w:rPr>
          <w:rFonts w:ascii="Calibri" w:eastAsia="Calibri" w:hAnsi="Calibri" w:cs="Calibri"/>
        </w:rPr>
        <w:t xml:space="preserve">. I have to build APIs and admin panel with my one or two junior developer. Handling complex functionalites with proper security.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 postive report otherwise depend on the applicant status. Main modules of this project are dynamic forms, login, signup, different roles and generating reports and excel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Pr>
          <w:rFonts w:ascii="Calibri" w:eastAsia="Calibri" w:hAnsi="Calibri" w:cs="Calibri"/>
        </w:rPr>
        <w:t>Client meeting and requirement gethering.</w:t>
      </w:r>
    </w:p>
    <w:p w:rsidR="002B4EF0" w:rsidRPr="002B4EF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Handled complex feature</w:t>
      </w:r>
      <w:r>
        <w:rPr>
          <w:rFonts w:ascii="Calibri" w:eastAsia="Calibri" w:hAnsi="Calibri" w:cs="Calibri"/>
        </w:rPr>
        <w:t>s</w:t>
      </w:r>
      <w:r w:rsidRPr="002B4EF0">
        <w:rPr>
          <w:rFonts w:ascii="Calibri" w:eastAsia="Calibri" w:hAnsi="Calibri" w:cs="Calibri"/>
        </w:rPr>
        <w:t xml:space="preserve"> like dynmaic forms, generating reports, excel sheets</w:t>
      </w:r>
      <w:r>
        <w:rPr>
          <w:rFonts w:ascii="Calibri" w:eastAsia="Calibri" w:hAnsi="Calibri" w:cs="Calibri"/>
        </w:rPr>
        <w:t xml:space="preserve"> etc.</w:t>
      </w:r>
    </w:p>
    <w:p w:rsidR="002B4EF0" w:rsidRPr="00A41080" w:rsidRDefault="002B4EF0" w:rsidP="002B4EF0">
      <w:pPr>
        <w:pStyle w:val="ListParagraph"/>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Manage deployement of the project.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w:t>
      </w:r>
      <w:r>
        <w:rPr>
          <w:rFonts w:ascii="Calibri" w:eastAsia="Calibri" w:hAnsi="Calibri" w:cs="Calibri"/>
        </w:rPr>
        <w:lastRenderedPageBreak/>
        <w:t xml:space="preserve">choose 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xml:space="preserve"> ,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 in a professional mann</w:t>
      </w:r>
      <w:r w:rsidR="001F432C">
        <w:rPr>
          <w:rFonts w:ascii="Calibri" w:eastAsia="Calibri" w:hAnsi="Calibri" w:cs="Calibri"/>
        </w:rPr>
        <w:t>er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t>Creating cross-browser compatible and standards-compliant CSS-based page layouts.</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Handle deployment on </w:t>
      </w:r>
      <w:r w:rsidR="001F432C">
        <w:rPr>
          <w:rFonts w:ascii="Calibri" w:eastAsia="Calibri" w:hAnsi="Calibri" w:cs="Calibri"/>
        </w:rPr>
        <w:t>Render</w:t>
      </w:r>
      <w:r>
        <w:rPr>
          <w:rFonts w:ascii="Calibri" w:eastAsia="Calibri" w:hAnsi="Calibri" w:cs="Calibri"/>
        </w:rPr>
        <w:t xml:space="preserve"> during development.</w:t>
      </w:r>
    </w:p>
    <w:p w:rsidR="009116C6" w:rsidRDefault="00EC7222">
      <w:pPr>
        <w:numPr>
          <w:ilvl w:val="0"/>
          <w:numId w:val="2"/>
        </w:numPr>
        <w:pBdr>
          <w:left w:val="none" w:sz="0" w:space="7" w:color="auto"/>
        </w:pBdr>
        <w:spacing w:after="18"/>
        <w:ind w:left="1440" w:hanging="369"/>
      </w:pPr>
      <w:r>
        <w:rPr>
          <w:rFonts w:ascii="Calibri" w:eastAsia="Calibri" w:hAnsi="Calibri" w:cs="Calibri"/>
        </w:rPr>
        <w:t>Performed unit testing.</w:t>
      </w:r>
    </w:p>
    <w:p w:rsidR="009116C6" w:rsidRDefault="00EC7222" w:rsidP="001F432C">
      <w:r>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project based on real state business in which client can purchase and sale their properties. These application is scrapping properties data from realstate.com.au webapp by using chorme extension.</w:t>
      </w:r>
    </w:p>
    <w:p w:rsidR="003937DA" w:rsidRPr="003937DA" w:rsidRDefault="003937DA">
      <w:pPr>
        <w:ind w:left="720"/>
        <w:rPr>
          <w:rFonts w:ascii="Calibri" w:eastAsia="Calibri" w:hAnsi="Calibri" w:cs="Calibri"/>
        </w:rPr>
      </w:pPr>
      <w:r w:rsidRPr="003937DA">
        <w:rPr>
          <w:rFonts w:ascii="Calibri" w:eastAsia="Calibri" w:hAnsi="Calibri" w:cs="Calibri"/>
          <w:b/>
        </w:rPr>
        <w:t xml:space="preserve">Challenges Faced: </w:t>
      </w:r>
      <w:r>
        <w:rPr>
          <w:rFonts w:ascii="Calibri" w:eastAsia="Calibri" w:hAnsi="Calibri" w:cs="Calibri"/>
        </w:rPr>
        <w:t xml:space="preserve">I was working as a shaddow developer with . </w:t>
      </w:r>
      <w:r w:rsidRPr="003937DA">
        <w:rPr>
          <w:rFonts w:ascii="Calibri" w:eastAsia="Calibri" w:hAnsi="Calibri" w:cs="Calibri"/>
        </w:rPr>
        <w:t>This was my first project as a fullstack developer, and I didn't know much about the</w:t>
      </w:r>
      <w:r>
        <w:rPr>
          <w:rFonts w:ascii="Calibri" w:eastAsia="Calibri" w:hAnsi="Calibri" w:cs="Calibri"/>
        </w:rPr>
        <w:t xml:space="preserve"> backend</w:t>
      </w:r>
      <w:r w:rsidRPr="003937DA">
        <w:rPr>
          <w:rFonts w:ascii="Calibri" w:eastAsia="Calibri" w:hAnsi="Calibri" w:cs="Calibri"/>
        </w:rPr>
        <w:t>. I was only familiar with ReactJS. Working on the frontend was easy, but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211CD4" w:rsidRDefault="00EC7222">
      <w:pPr>
        <w:numPr>
          <w:ilvl w:val="0"/>
          <w:numId w:val="6"/>
        </w:numPr>
        <w:pBdr>
          <w:left w:val="none" w:sz="0" w:space="7" w:color="auto"/>
        </w:pBdr>
        <w:spacing w:before="70"/>
        <w:ind w:left="1080" w:hanging="369"/>
      </w:pPr>
      <w:r>
        <w:rPr>
          <w:rFonts w:ascii="Calibri" w:eastAsia="Calibri" w:hAnsi="Calibri" w:cs="Calibri"/>
          <w:shd w:val="clear" w:color="auto" w:fill="FFFFFF"/>
        </w:rPr>
        <w:t>Master of Computer Application (MCA)</w:t>
      </w:r>
    </w:p>
    <w:p w:rsidR="00211CD4" w:rsidRDefault="00211CD4" w:rsidP="00211CD4">
      <w:pPr>
        <w:pBdr>
          <w:left w:val="none" w:sz="0" w:space="7" w:color="auto"/>
        </w:pBdr>
        <w:spacing w:before="70"/>
      </w:pPr>
    </w:p>
    <w:tbl>
      <w:tblPr>
        <w:tblW w:w="5000" w:type="pct"/>
        <w:jc w:val="center"/>
        <w:tblCellMar>
          <w:top w:w="15" w:type="dxa"/>
          <w:left w:w="15" w:type="dxa"/>
          <w:bottom w:w="15" w:type="dxa"/>
          <w:right w:w="15" w:type="dxa"/>
        </w:tblCellMar>
        <w:tblLook w:val="04A0"/>
      </w:tblPr>
      <w:tblGrid>
        <w:gridCol w:w="5167"/>
        <w:gridCol w:w="5153"/>
      </w:tblGrid>
      <w:tr w:rsidR="009116C6">
        <w:trPr>
          <w:trHeight w:hRule="exact" w:val="115"/>
          <w:jc w:val="center"/>
        </w:trPr>
        <w:tc>
          <w:tcPr>
            <w:tcW w:w="4696" w:type="dxa"/>
            <w:shd w:val="clear" w:color="auto" w:fill="993300"/>
            <w:tcMar>
              <w:top w:w="15" w:type="dxa"/>
              <w:left w:w="120" w:type="dxa"/>
              <w:bottom w:w="15" w:type="dxa"/>
              <w:right w:w="120" w:type="dxa"/>
            </w:tcMar>
            <w:hideMark/>
          </w:tcPr>
          <w:p w:rsidR="009116C6" w:rsidRDefault="00EC7222">
            <w:pPr>
              <w:rPr>
                <w:sz w:val="18"/>
                <w:szCs w:val="18"/>
              </w:rPr>
            </w:pPr>
            <w:r>
              <w:rPr>
                <w:caps/>
                <w:sz w:val="18"/>
                <w:szCs w:val="18"/>
              </w:rPr>
              <w:t> </w:t>
            </w:r>
          </w:p>
        </w:tc>
        <w:tc>
          <w:tcPr>
            <w:tcW w:w="4684" w:type="dxa"/>
            <w:shd w:val="clear" w:color="auto" w:fill="993300"/>
            <w:tcMar>
              <w:top w:w="15" w:type="dxa"/>
              <w:left w:w="120" w:type="dxa"/>
              <w:bottom w:w="15" w:type="dxa"/>
              <w:right w:w="120" w:type="dxa"/>
            </w:tcMar>
            <w:hideMark/>
          </w:tcPr>
          <w:p w:rsidR="009116C6" w:rsidRDefault="00EC7222">
            <w:pPr>
              <w:jc w:val="right"/>
              <w:rPr>
                <w:sz w:val="18"/>
                <w:szCs w:val="18"/>
              </w:rPr>
            </w:pPr>
            <w:r>
              <w:rPr>
                <w:caps/>
                <w:color w:val="993300"/>
                <w:sz w:val="18"/>
                <w:szCs w:val="18"/>
              </w:rPr>
              <w:t> </w:t>
            </w:r>
          </w:p>
        </w:tc>
      </w:tr>
      <w:tr w:rsidR="009116C6">
        <w:trPr>
          <w:jc w:val="center"/>
        </w:trPr>
        <w:tc>
          <w:tcPr>
            <w:tcW w:w="4696" w:type="dxa"/>
            <w:tcMar>
              <w:top w:w="144" w:type="dxa"/>
              <w:left w:w="120" w:type="dxa"/>
              <w:bottom w:w="144" w:type="dxa"/>
              <w:right w:w="120" w:type="dxa"/>
            </w:tcMar>
            <w:vAlign w:val="center"/>
            <w:hideMark/>
          </w:tcPr>
          <w:p w:rsidR="009116C6" w:rsidRDefault="009116C6">
            <w:pPr>
              <w:rPr>
                <w:sz w:val="18"/>
                <w:szCs w:val="18"/>
              </w:rPr>
            </w:pPr>
          </w:p>
        </w:tc>
        <w:tc>
          <w:tcPr>
            <w:tcW w:w="4684" w:type="dxa"/>
            <w:tcMar>
              <w:top w:w="144" w:type="dxa"/>
              <w:left w:w="120" w:type="dxa"/>
              <w:bottom w:w="144" w:type="dxa"/>
              <w:right w:w="120" w:type="dxa"/>
            </w:tcMar>
            <w:vAlign w:val="center"/>
            <w:hideMark/>
          </w:tcPr>
          <w:p w:rsidR="009116C6" w:rsidRDefault="003C56C7">
            <w:pPr>
              <w:jc w:val="right"/>
              <w:rPr>
                <w:sz w:val="18"/>
                <w:szCs w:val="18"/>
              </w:rPr>
            </w:pPr>
            <w:r w:rsidRPr="003C56C7">
              <w:rPr>
                <w:sz w:val="18"/>
                <w:szCs w:val="18"/>
              </w:rPr>
              <w:fldChar w:fldCharType="begin"/>
            </w:r>
            <w:r w:rsidR="00EC7222">
              <w:rPr>
                <w:sz w:val="18"/>
                <w:szCs w:val="18"/>
              </w:rPr>
              <w:instrText xml:space="preserve"> PAGE   \* MERGEFORMAT </w:instrText>
            </w:r>
            <w:r w:rsidRPr="003C56C7">
              <w:rPr>
                <w:sz w:val="18"/>
                <w:szCs w:val="18"/>
              </w:rPr>
              <w:fldChar w:fldCharType="separate"/>
            </w:r>
            <w:r w:rsidR="00EC7222">
              <w:rPr>
                <w:caps/>
                <w:color w:val="808080"/>
                <w:sz w:val="18"/>
                <w:szCs w:val="18"/>
              </w:rPr>
              <w:t>1</w:t>
            </w:r>
            <w:r>
              <w:rPr>
                <w:caps/>
                <w:color w:val="808080"/>
                <w:sz w:val="18"/>
                <w:szCs w:val="18"/>
              </w:rPr>
              <w:fldChar w:fldCharType="end"/>
            </w:r>
          </w:p>
        </w:tc>
      </w:tr>
    </w:tbl>
    <w:p w:rsidR="009116C6" w:rsidRDefault="00EC7222">
      <w:pPr>
        <w:ind w:right="360"/>
        <w:rPr>
          <w:sz w:val="18"/>
          <w:szCs w:val="18"/>
        </w:rPr>
      </w:pPr>
      <w:r>
        <w:rPr>
          <w:sz w:val="18"/>
          <w:szCs w:val="18"/>
        </w:rPr>
        <w:t> </w:t>
      </w:r>
    </w:p>
    <w:sectPr w:rsidR="009116C6" w:rsidSect="009116C6">
      <w:pgSz w:w="12240" w:h="15840"/>
      <w:pgMar w:top="1440" w:right="1080" w:bottom="1440" w:left="1080" w:header="720" w:footer="72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9116C6"/>
    <w:rsid w:val="000306F9"/>
    <w:rsid w:val="00041517"/>
    <w:rsid w:val="00052730"/>
    <w:rsid w:val="000616B5"/>
    <w:rsid w:val="000E45A2"/>
    <w:rsid w:val="00107D8C"/>
    <w:rsid w:val="001F432C"/>
    <w:rsid w:val="00211CD4"/>
    <w:rsid w:val="002B4EF0"/>
    <w:rsid w:val="00337BEA"/>
    <w:rsid w:val="003739E1"/>
    <w:rsid w:val="003937DA"/>
    <w:rsid w:val="003C56C7"/>
    <w:rsid w:val="00411D97"/>
    <w:rsid w:val="00487BEB"/>
    <w:rsid w:val="004D1A15"/>
    <w:rsid w:val="004D1F76"/>
    <w:rsid w:val="00501C75"/>
    <w:rsid w:val="00514E50"/>
    <w:rsid w:val="00531E0A"/>
    <w:rsid w:val="00572B01"/>
    <w:rsid w:val="005823BD"/>
    <w:rsid w:val="005B476A"/>
    <w:rsid w:val="005F158F"/>
    <w:rsid w:val="00695F44"/>
    <w:rsid w:val="00752661"/>
    <w:rsid w:val="009116C6"/>
    <w:rsid w:val="0092690E"/>
    <w:rsid w:val="009B5F83"/>
    <w:rsid w:val="00A41080"/>
    <w:rsid w:val="00A601D9"/>
    <w:rsid w:val="00C7194D"/>
    <w:rsid w:val="00C934B3"/>
    <w:rsid w:val="00D575FD"/>
    <w:rsid w:val="00DE5227"/>
    <w:rsid w:val="00E06E05"/>
    <w:rsid w:val="00E460AE"/>
    <w:rsid w:val="00EC7222"/>
    <w:rsid w:val="00F07941"/>
    <w:rsid w:val="00F07A6E"/>
    <w:rsid w:val="00F323AE"/>
    <w:rsid w:val="00F9046F"/>
    <w:rsid w:val="00FE07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leshtanwer501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kalesh-tanwer-330b02213" TargetMode="External"/><Relationship Id="rId5" Type="http://schemas.openxmlformats.org/officeDocument/2006/relationships/hyperlink" Target="https://atanwer.githu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4</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sas</cp:lastModifiedBy>
  <cp:revision>82</cp:revision>
  <dcterms:created xsi:type="dcterms:W3CDTF">2023-07-22T14:00:00Z</dcterms:created>
  <dcterms:modified xsi:type="dcterms:W3CDTF">2024-05-10T05:24:00Z</dcterms:modified>
</cp:coreProperties>
</file>