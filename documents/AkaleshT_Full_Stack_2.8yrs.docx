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React.js, Next.js, TypeScript</w:t>
      </w:r>
      <w:r w:rsidR="00A9152B">
        <w:t>, JavaScript, Node.js</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lastRenderedPageBreak/>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E58" w:rsidRDefault="007C2E58" w:rsidP="001676FE">
      <w:r>
        <w:separator/>
      </w:r>
    </w:p>
  </w:endnote>
  <w:endnote w:type="continuationSeparator" w:id="1">
    <w:p w:rsidR="007C2E58" w:rsidRDefault="007C2E58"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E58" w:rsidRDefault="007C2E58" w:rsidP="001676FE">
      <w:r>
        <w:separator/>
      </w:r>
    </w:p>
  </w:footnote>
  <w:footnote w:type="continuationSeparator" w:id="1">
    <w:p w:rsidR="007C2E58" w:rsidRDefault="007C2E58"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306F9"/>
    <w:rsid w:val="00041517"/>
    <w:rsid w:val="00052730"/>
    <w:rsid w:val="000616B5"/>
    <w:rsid w:val="00080D33"/>
    <w:rsid w:val="000E45A2"/>
    <w:rsid w:val="00107D8C"/>
    <w:rsid w:val="00122B5A"/>
    <w:rsid w:val="001333ED"/>
    <w:rsid w:val="001676FE"/>
    <w:rsid w:val="001846BE"/>
    <w:rsid w:val="001F432C"/>
    <w:rsid w:val="00211CD4"/>
    <w:rsid w:val="002377BC"/>
    <w:rsid w:val="00277583"/>
    <w:rsid w:val="00295ACC"/>
    <w:rsid w:val="002972DC"/>
    <w:rsid w:val="002A3E6B"/>
    <w:rsid w:val="002B4EF0"/>
    <w:rsid w:val="002E3B1B"/>
    <w:rsid w:val="00335E15"/>
    <w:rsid w:val="00337BEA"/>
    <w:rsid w:val="00362507"/>
    <w:rsid w:val="0036252C"/>
    <w:rsid w:val="003739E1"/>
    <w:rsid w:val="003771D5"/>
    <w:rsid w:val="003937DA"/>
    <w:rsid w:val="003C56C7"/>
    <w:rsid w:val="003D1DE8"/>
    <w:rsid w:val="00411D97"/>
    <w:rsid w:val="00487BEB"/>
    <w:rsid w:val="004A39C1"/>
    <w:rsid w:val="004D1A15"/>
    <w:rsid w:val="004D1F76"/>
    <w:rsid w:val="00501C75"/>
    <w:rsid w:val="00502C65"/>
    <w:rsid w:val="00514503"/>
    <w:rsid w:val="00514E50"/>
    <w:rsid w:val="00531E0A"/>
    <w:rsid w:val="005350CF"/>
    <w:rsid w:val="00572B01"/>
    <w:rsid w:val="005823BD"/>
    <w:rsid w:val="005B002C"/>
    <w:rsid w:val="005B476A"/>
    <w:rsid w:val="005F158F"/>
    <w:rsid w:val="0060259D"/>
    <w:rsid w:val="0066315A"/>
    <w:rsid w:val="006647A5"/>
    <w:rsid w:val="006667E6"/>
    <w:rsid w:val="00695F44"/>
    <w:rsid w:val="006A61C2"/>
    <w:rsid w:val="006C6D24"/>
    <w:rsid w:val="006E7DAB"/>
    <w:rsid w:val="00721444"/>
    <w:rsid w:val="0073474E"/>
    <w:rsid w:val="00752661"/>
    <w:rsid w:val="00791CD1"/>
    <w:rsid w:val="007C14E3"/>
    <w:rsid w:val="007C2E58"/>
    <w:rsid w:val="007C34E1"/>
    <w:rsid w:val="007D54CA"/>
    <w:rsid w:val="008460E2"/>
    <w:rsid w:val="00863FE5"/>
    <w:rsid w:val="00893B51"/>
    <w:rsid w:val="008C3D0C"/>
    <w:rsid w:val="008C7803"/>
    <w:rsid w:val="008F6163"/>
    <w:rsid w:val="009116C6"/>
    <w:rsid w:val="009142CE"/>
    <w:rsid w:val="0092690E"/>
    <w:rsid w:val="009B5F83"/>
    <w:rsid w:val="009E395D"/>
    <w:rsid w:val="00A41080"/>
    <w:rsid w:val="00A504C5"/>
    <w:rsid w:val="00A601D9"/>
    <w:rsid w:val="00A9152B"/>
    <w:rsid w:val="00AF03F4"/>
    <w:rsid w:val="00B029A8"/>
    <w:rsid w:val="00B07BF5"/>
    <w:rsid w:val="00B447B2"/>
    <w:rsid w:val="00B53209"/>
    <w:rsid w:val="00C21ACF"/>
    <w:rsid w:val="00C7194D"/>
    <w:rsid w:val="00C934B3"/>
    <w:rsid w:val="00CA60A8"/>
    <w:rsid w:val="00CA6503"/>
    <w:rsid w:val="00CB12EF"/>
    <w:rsid w:val="00CD0B20"/>
    <w:rsid w:val="00CE6AA6"/>
    <w:rsid w:val="00D15372"/>
    <w:rsid w:val="00D40EA1"/>
    <w:rsid w:val="00D575FD"/>
    <w:rsid w:val="00D87573"/>
    <w:rsid w:val="00D87A2A"/>
    <w:rsid w:val="00DE5227"/>
    <w:rsid w:val="00E05CAF"/>
    <w:rsid w:val="00E06E05"/>
    <w:rsid w:val="00E460AE"/>
    <w:rsid w:val="00E50616"/>
    <w:rsid w:val="00E82396"/>
    <w:rsid w:val="00EB262F"/>
    <w:rsid w:val="00EB5938"/>
    <w:rsid w:val="00EC7222"/>
    <w:rsid w:val="00F07941"/>
    <w:rsid w:val="00F07A6E"/>
    <w:rsid w:val="00F15C03"/>
    <w:rsid w:val="00F323AE"/>
    <w:rsid w:val="00F9046F"/>
    <w:rsid w:val="00FC4110"/>
    <w:rsid w:val="00FE07EE"/>
    <w:rsid w:val="00FE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1260</Words>
  <Characters>7183</Characters>
  <Application>Microsoft Office Word</Application>
  <DocSecurity>0</DocSecurity>
  <Lines>59</Lines>
  <Paragraphs>16</Paragraphs>
  <ScaleCrop>false</ScaleCrop>
  <Company/>
  <LinksUpToDate>false</LinksUpToDate>
  <CharactersWithSpaces>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134</cp:revision>
  <dcterms:created xsi:type="dcterms:W3CDTF">2023-07-22T14:00:00Z</dcterms:created>
  <dcterms:modified xsi:type="dcterms:W3CDTF">2024-06-26T14:01:00Z</dcterms:modified>
</cp:coreProperties>
</file>