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6C6" w:rsidRDefault="00EC7222">
      <w:pPr>
        <w:spacing w:line="14" w:lineRule="auto"/>
        <w:rPr>
          <w:sz w:val="20"/>
          <w:szCs w:val="20"/>
        </w:rPr>
      </w:pPr>
      <w:r>
        <w:rPr>
          <w:sz w:val="20"/>
          <w:szCs w:val="20"/>
        </w:rPr>
        <w:t> </w:t>
      </w:r>
    </w:p>
    <w:p w:rsidR="009116C6" w:rsidRDefault="00EC7222">
      <w:pPr>
        <w:spacing w:line="14" w:lineRule="auto"/>
        <w:rPr>
          <w:sz w:val="20"/>
          <w:szCs w:val="20"/>
        </w:rPr>
      </w:pPr>
      <w:r>
        <w:rPr>
          <w:sz w:val="20"/>
          <w:szCs w:val="20"/>
        </w:rPr>
        <w:t> </w:t>
      </w:r>
    </w:p>
    <w:p w:rsidR="009116C6" w:rsidRDefault="00F07A6E">
      <w:pPr>
        <w:pStyle w:val="Heading1"/>
        <w:keepNext w:val="0"/>
        <w:keepLines w:val="0"/>
        <w:spacing w:before="0"/>
        <w:rPr>
          <w:color w:val="auto"/>
          <w:sz w:val="32"/>
          <w:szCs w:val="32"/>
        </w:rPr>
      </w:pPr>
      <w:r>
        <w:rPr>
          <w:color w:val="auto"/>
          <w:sz w:val="32"/>
          <w:szCs w:val="32"/>
        </w:rPr>
        <w:t>Ak</w:t>
      </w:r>
      <w:r w:rsidR="00EC7222">
        <w:rPr>
          <w:color w:val="auto"/>
          <w:sz w:val="32"/>
          <w:szCs w:val="32"/>
        </w:rPr>
        <w:t>alesh T</w:t>
      </w:r>
      <w:r>
        <w:rPr>
          <w:color w:val="auto"/>
          <w:sz w:val="32"/>
          <w:szCs w:val="32"/>
        </w:rPr>
        <w:t>anwer</w:t>
      </w:r>
    </w:p>
    <w:p w:rsidR="008F6163" w:rsidRDefault="008F6163" w:rsidP="008F6163">
      <w:r>
        <w:rPr>
          <w:rFonts w:asciiTheme="minorHAnsi" w:hAnsiTheme="minorHAnsi" w:cstheme="minorHAnsi"/>
        </w:rPr>
        <w:t xml:space="preserve">Email – </w:t>
      </w:r>
      <w:hyperlink r:id="rId7" w:history="1">
        <w:r w:rsidRPr="00B86926">
          <w:rPr>
            <w:rStyle w:val="Hyperlink"/>
            <w:rFonts w:asciiTheme="minorHAnsi" w:hAnsiTheme="minorHAnsi" w:cstheme="minorHAnsi"/>
          </w:rPr>
          <w:t>akaleshtanwer5014@gmail.com</w:t>
        </w:r>
      </w:hyperlink>
    </w:p>
    <w:p w:rsidR="008F6163" w:rsidRDefault="008F6163" w:rsidP="008F6163">
      <w:r w:rsidRPr="00A601D9">
        <w:rPr>
          <w:rFonts w:asciiTheme="minorHAnsi" w:hAnsiTheme="minorHAnsi" w:cstheme="minorHAnsi"/>
        </w:rPr>
        <w:t>M.No.</w:t>
      </w:r>
      <w:r>
        <w:rPr>
          <w:rFonts w:asciiTheme="minorHAnsi" w:hAnsiTheme="minorHAnsi" w:cstheme="minorHAnsi"/>
        </w:rPr>
        <w:t xml:space="preserve"> - 7223863868</w:t>
      </w:r>
    </w:p>
    <w:p w:rsidR="008F6163" w:rsidRPr="008F6163" w:rsidRDefault="008F6163" w:rsidP="008F6163"/>
    <w:p w:rsidR="009F7216" w:rsidRDefault="009F7216" w:rsidP="009F7216">
      <w:pPr>
        <w:pBdr>
          <w:bottom w:val="single" w:sz="4" w:space="1" w:color="auto"/>
        </w:pBdr>
        <w:ind w:left="270"/>
      </w:pPr>
      <w:r w:rsidRPr="009F7216">
        <w:t>Experienced Full Stack Developer | 3+ Years Expertise in React.js, Next.js, Node.js, TypeScript, MongoDB, API Integration, and Web App Development</w:t>
      </w:r>
    </w:p>
    <w:p w:rsidR="009116C6" w:rsidRDefault="00EC7222">
      <w:pPr>
        <w:ind w:left="270"/>
      </w:pPr>
      <w:r>
        <w:rPr>
          <w:rFonts w:ascii="Calibri" w:eastAsia="Calibri" w:hAnsi="Calibri" w:cs="Calibri"/>
          <w:b/>
          <w:bCs/>
        </w:rPr>
        <w:t> </w:t>
      </w:r>
    </w:p>
    <w:p w:rsidR="009116C6" w:rsidRDefault="00EC7222">
      <w:pPr>
        <w:ind w:left="270"/>
      </w:pPr>
      <w:r>
        <w:rPr>
          <w:rFonts w:ascii="Calibri" w:eastAsia="Calibri" w:hAnsi="Calibri" w:cs="Calibri"/>
          <w:b/>
          <w:bCs/>
          <w:u w:val="single"/>
        </w:rPr>
        <w:t>PROFESSIONAL SUMMARY</w:t>
      </w:r>
    </w:p>
    <w:p w:rsidR="009116C6" w:rsidRDefault="00EC7222" w:rsidP="00E460AE">
      <w:pPr>
        <w:pBdr>
          <w:bottom w:val="single" w:sz="4" w:space="1" w:color="auto"/>
        </w:pBdr>
        <w:ind w:left="270"/>
      </w:pPr>
      <w:r>
        <w:rPr>
          <w:rFonts w:ascii="Calibri" w:eastAsia="Calibri" w:hAnsi="Calibri" w:cs="Calibri"/>
          <w:b/>
          <w:bCs/>
        </w:rPr>
        <w:t> </w:t>
      </w:r>
    </w:p>
    <w:p w:rsidR="003739E1" w:rsidRDefault="00EC7222" w:rsidP="003739E1">
      <w:pPr>
        <w:ind w:left="270"/>
        <w:rPr>
          <w:rFonts w:ascii="Calibri" w:eastAsia="Calibri" w:hAnsi="Calibri" w:cs="Calibri"/>
          <w:shd w:val="clear" w:color="auto" w:fill="FFFFFF"/>
        </w:rPr>
      </w:pPr>
      <w:r>
        <w:rPr>
          <w:rFonts w:ascii="Calibri" w:eastAsia="Calibri" w:hAnsi="Calibri" w:cs="Calibri"/>
          <w:shd w:val="clear" w:color="auto" w:fill="FFFFFF"/>
        </w:rPr>
        <w:t xml:space="preserve">A Full </w:t>
      </w:r>
      <w:r w:rsidR="005D5E5C">
        <w:rPr>
          <w:rFonts w:ascii="Calibri" w:eastAsia="Calibri" w:hAnsi="Calibri" w:cs="Calibri"/>
          <w:shd w:val="clear" w:color="auto" w:fill="FFFFFF"/>
        </w:rPr>
        <w:t>Stack Developer with more than 3</w:t>
      </w:r>
      <w:r>
        <w:rPr>
          <w:rFonts w:ascii="Calibri" w:eastAsia="Calibri" w:hAnsi="Calibri" w:cs="Calibri"/>
          <w:shd w:val="clear" w:color="auto" w:fill="FFFFFF"/>
        </w:rPr>
        <w:t xml:space="preserve"> years of professional experiences in </w:t>
      </w:r>
      <w:r w:rsidR="00EF2291">
        <w:rPr>
          <w:rFonts w:ascii="Calibri" w:eastAsia="Calibri" w:hAnsi="Calibri" w:cs="Calibri"/>
          <w:shd w:val="clear" w:color="auto" w:fill="FFFFFF"/>
        </w:rPr>
        <w:t xml:space="preserve">building </w:t>
      </w:r>
      <w:r>
        <w:rPr>
          <w:rFonts w:ascii="Calibri" w:eastAsia="Calibri" w:hAnsi="Calibri" w:cs="Calibri"/>
          <w:shd w:val="clear" w:color="auto" w:fill="FFFFFF"/>
        </w:rPr>
        <w:t>User Interface</w:t>
      </w:r>
      <w:r w:rsidR="00EF2291">
        <w:rPr>
          <w:rFonts w:ascii="Calibri" w:eastAsia="Calibri" w:hAnsi="Calibri" w:cs="Calibri"/>
          <w:shd w:val="clear" w:color="auto" w:fill="FFFFFF"/>
        </w:rPr>
        <w:t>, API integration and w</w:t>
      </w:r>
      <w:r>
        <w:rPr>
          <w:rFonts w:ascii="Calibri" w:eastAsia="Calibri" w:hAnsi="Calibri" w:cs="Calibri"/>
          <w:shd w:val="clear" w:color="auto" w:fill="FFFFFF"/>
        </w:rPr>
        <w:t xml:space="preserve">eb app Development using Web </w:t>
      </w:r>
      <w:r w:rsidR="00CE7940">
        <w:rPr>
          <w:rFonts w:ascii="Calibri" w:eastAsia="Calibri" w:hAnsi="Calibri" w:cs="Calibri"/>
          <w:shd w:val="clear" w:color="auto" w:fill="FFFFFF"/>
        </w:rPr>
        <w:t xml:space="preserve">Technologies. Strong developing </w:t>
      </w:r>
      <w:r>
        <w:rPr>
          <w:rFonts w:ascii="Calibri" w:eastAsia="Calibri" w:hAnsi="Calibri" w:cs="Calibri"/>
          <w:shd w:val="clear" w:color="auto" w:fill="FFFFFF"/>
        </w:rPr>
        <w:t>experience with</w:t>
      </w:r>
      <w:r w:rsidR="00EF2291">
        <w:rPr>
          <w:rFonts w:ascii="Calibri" w:eastAsia="Calibri" w:hAnsi="Calibri" w:cs="Calibri"/>
          <w:shd w:val="clear" w:color="auto" w:fill="FFFFFF"/>
        </w:rPr>
        <w:t xml:space="preserve"> </w:t>
      </w:r>
      <w:r>
        <w:rPr>
          <w:rFonts w:ascii="Calibri" w:eastAsia="Calibri" w:hAnsi="Calibri" w:cs="Calibri"/>
          <w:shd w:val="clear" w:color="auto" w:fill="FFFFFF"/>
        </w:rPr>
        <w:t>React.js,</w:t>
      </w:r>
      <w:r w:rsidR="0063118F">
        <w:rPr>
          <w:rFonts w:ascii="Calibri" w:eastAsia="Calibri" w:hAnsi="Calibri" w:cs="Calibri"/>
          <w:shd w:val="clear" w:color="auto" w:fill="FFFFFF"/>
        </w:rPr>
        <w:t xml:space="preserve"> Nex</w:t>
      </w:r>
      <w:r w:rsidR="00EF2291">
        <w:rPr>
          <w:rFonts w:ascii="Calibri" w:eastAsia="Calibri" w:hAnsi="Calibri" w:cs="Calibri"/>
          <w:shd w:val="clear" w:color="auto" w:fill="FFFFFF"/>
        </w:rPr>
        <w:t>t</w:t>
      </w:r>
      <w:r w:rsidR="0063118F">
        <w:rPr>
          <w:rFonts w:ascii="Calibri" w:eastAsia="Calibri" w:hAnsi="Calibri" w:cs="Calibri"/>
          <w:shd w:val="clear" w:color="auto" w:fill="FFFFFF"/>
        </w:rPr>
        <w:t>.js,</w:t>
      </w:r>
      <w:r>
        <w:rPr>
          <w:rFonts w:ascii="Calibri" w:eastAsia="Calibri" w:hAnsi="Calibri" w:cs="Calibri"/>
          <w:shd w:val="clear" w:color="auto" w:fill="FFFFFF"/>
        </w:rPr>
        <w:t xml:space="preserve"> </w:t>
      </w:r>
      <w:r w:rsidR="00A41080">
        <w:rPr>
          <w:rFonts w:ascii="Calibri" w:eastAsia="Calibri" w:hAnsi="Calibri" w:cs="Calibri"/>
          <w:shd w:val="clear" w:color="auto" w:fill="FFFFFF"/>
        </w:rPr>
        <w:t xml:space="preserve">Material UI, </w:t>
      </w:r>
      <w:r>
        <w:rPr>
          <w:rFonts w:ascii="Calibri" w:eastAsia="Calibri" w:hAnsi="Calibri" w:cs="Calibri"/>
          <w:shd w:val="clear" w:color="auto" w:fill="FFFFFF"/>
        </w:rPr>
        <w:t>MongoDB, Node.js, Express.js, JavaScript</w:t>
      </w:r>
      <w:r w:rsidR="00EF2291">
        <w:rPr>
          <w:rFonts w:ascii="Calibri" w:eastAsia="Calibri" w:hAnsi="Calibri" w:cs="Calibri"/>
          <w:shd w:val="clear" w:color="auto" w:fill="FFFFFF"/>
        </w:rPr>
        <w:t xml:space="preserve">,  HTML5, Bootstrap, Tailwind, CSS3, Strapi </w:t>
      </w:r>
      <w:r>
        <w:rPr>
          <w:rFonts w:ascii="Calibri" w:eastAsia="Calibri" w:hAnsi="Calibri" w:cs="Calibri"/>
          <w:shd w:val="clear" w:color="auto" w:fill="FFFFFF"/>
        </w:rPr>
        <w:t xml:space="preserve"> &amp; Typescript. </w:t>
      </w:r>
    </w:p>
    <w:p w:rsidR="007C14E3" w:rsidRDefault="007C14E3" w:rsidP="003739E1">
      <w:pPr>
        <w:ind w:left="270"/>
        <w:rPr>
          <w:rFonts w:ascii="Calibri" w:eastAsia="Calibri" w:hAnsi="Calibri" w:cs="Calibri"/>
          <w:shd w:val="clear" w:color="auto" w:fill="FFFFFF"/>
        </w:rPr>
      </w:pPr>
    </w:p>
    <w:p w:rsidR="007C14E3" w:rsidRPr="007C14E3" w:rsidRDefault="007C14E3" w:rsidP="007C14E3">
      <w:pPr>
        <w:ind w:left="270"/>
        <w:rPr>
          <w:rFonts w:ascii="Calibri" w:eastAsia="Calibri" w:hAnsi="Calibri" w:cs="Calibri"/>
          <w:u w:val="single"/>
          <w:shd w:val="clear" w:color="auto" w:fill="FFFFFF"/>
        </w:rPr>
      </w:pPr>
      <w:r w:rsidRPr="007C14E3">
        <w:rPr>
          <w:rFonts w:ascii="Calibri" w:eastAsia="Calibri" w:hAnsi="Calibri" w:cs="Calibri"/>
          <w:b/>
          <w:bCs/>
          <w:u w:val="single"/>
          <w:shd w:val="clear" w:color="auto" w:fill="FFFFFF"/>
        </w:rPr>
        <w:t>Professional Experience:</w:t>
      </w:r>
      <w:r>
        <w:rPr>
          <w:rFonts w:ascii="Calibri" w:eastAsia="Calibri" w:hAnsi="Calibri" w:cs="Calibri"/>
          <w:b/>
          <w:bCs/>
          <w:u w:val="single"/>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shd w:val="clear" w:color="auto" w:fill="FFFFFF"/>
        </w:rPr>
        <w:t xml:space="preserve"> </w:t>
      </w:r>
      <w:r>
        <w:rPr>
          <w:rFonts w:ascii="Calibri" w:eastAsia="Calibri" w:hAnsi="Calibri" w:cs="Calibri"/>
          <w:shd w:val="clear" w:color="auto" w:fill="FFFFFF"/>
        </w:rPr>
        <w:br/>
      </w:r>
      <w:r w:rsidR="00AF03F4">
        <w:rPr>
          <w:rFonts w:ascii="Calibri" w:eastAsia="Calibri" w:hAnsi="Calibri" w:cs="Calibri"/>
          <w:i/>
          <w:iCs/>
          <w:shd w:val="clear" w:color="auto" w:fill="FFFFFF"/>
        </w:rPr>
        <w:t>Full</w:t>
      </w:r>
      <w:r w:rsidR="00660275">
        <w:rPr>
          <w:rFonts w:ascii="Calibri" w:eastAsia="Calibri" w:hAnsi="Calibri" w:cs="Calibri"/>
          <w:i/>
          <w:iCs/>
          <w:shd w:val="clear" w:color="auto" w:fill="FFFFFF"/>
        </w:rPr>
        <w:t xml:space="preserve"> S</w:t>
      </w:r>
      <w:r w:rsidR="00AF03F4">
        <w:rPr>
          <w:rFonts w:ascii="Calibri" w:eastAsia="Calibri" w:hAnsi="Calibri" w:cs="Calibri"/>
          <w:i/>
          <w:iCs/>
          <w:shd w:val="clear" w:color="auto" w:fill="FFFFFF"/>
        </w:rPr>
        <w:t>tack Developer</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January 2022 - May 6, 2024</w:t>
      </w:r>
    </w:p>
    <w:p w:rsidR="007C14E3" w:rsidRPr="007C14E3"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Developed UI components with React.js for various projects, implemented backend with Node.js and MongoDB, used TypeScript for code quality, and deployed on Heroku, Render,</w:t>
      </w:r>
      <w:r w:rsidR="00CE7940">
        <w:rPr>
          <w:rFonts w:ascii="Calibri" w:eastAsia="Calibri" w:hAnsi="Calibri" w:cs="Calibri"/>
          <w:shd w:val="clear" w:color="auto" w:fill="FFFFFF"/>
        </w:rPr>
        <w:t xml:space="preserve"> VPS</w:t>
      </w:r>
      <w:r w:rsidRPr="00FE31B3">
        <w:rPr>
          <w:rFonts w:ascii="Calibri" w:eastAsia="Calibri" w:hAnsi="Calibri" w:cs="Calibri"/>
          <w:shd w:val="clear" w:color="auto" w:fill="FFFFFF"/>
        </w:rPr>
        <w:t xml:space="preserve"> and Vercel. Collaborated via Git, Jira, and Trello, engaged in client meetings, led development, and guided junior developers.</w:t>
      </w:r>
      <w:r w:rsidR="007C14E3">
        <w:rPr>
          <w:rFonts w:ascii="Calibri" w:eastAsia="Calibri" w:hAnsi="Calibri" w:cs="Calibri"/>
          <w:shd w:val="clear" w:color="auto" w:fill="FFFFFF"/>
        </w:rPr>
        <w:br/>
      </w:r>
    </w:p>
    <w:p w:rsidR="007C14E3" w:rsidRPr="007C14E3" w:rsidRDefault="007C14E3" w:rsidP="007C14E3">
      <w:pPr>
        <w:ind w:left="270"/>
        <w:rPr>
          <w:rFonts w:ascii="Calibri" w:eastAsia="Calibri" w:hAnsi="Calibri" w:cs="Calibri"/>
          <w:shd w:val="clear" w:color="auto" w:fill="FFFFFF"/>
        </w:rPr>
      </w:pPr>
      <w:r w:rsidRPr="007C14E3">
        <w:rPr>
          <w:rFonts w:ascii="Calibri" w:eastAsia="Calibri" w:hAnsi="Calibri" w:cs="Calibri"/>
          <w:b/>
          <w:bCs/>
          <w:shd w:val="clear" w:color="auto" w:fill="FFFFFF"/>
        </w:rPr>
        <w:t>Aurasoft Digitech Pvt. Ltd</w:t>
      </w:r>
      <w:r w:rsidRPr="007C14E3">
        <w:rPr>
          <w:rFonts w:ascii="Calibri" w:eastAsia="Calibri" w:hAnsi="Calibri" w:cs="Calibri"/>
          <w:i/>
          <w:iCs/>
          <w:shd w:val="clear" w:color="auto" w:fill="FFFFFF"/>
        </w:rPr>
        <w:t xml:space="preserve"> </w:t>
      </w:r>
      <w:r>
        <w:rPr>
          <w:rFonts w:ascii="Calibri" w:eastAsia="Calibri" w:hAnsi="Calibri" w:cs="Calibri"/>
          <w:i/>
          <w:iCs/>
          <w:shd w:val="clear" w:color="auto" w:fill="FFFFFF"/>
        </w:rPr>
        <w:br/>
      </w:r>
      <w:r w:rsidRPr="007C14E3">
        <w:rPr>
          <w:rFonts w:ascii="Calibri" w:eastAsia="Calibri" w:hAnsi="Calibri" w:cs="Calibri"/>
          <w:i/>
          <w:iCs/>
          <w:shd w:val="clear" w:color="auto" w:fill="FFFFFF"/>
        </w:rPr>
        <w:t>Intern</w:t>
      </w:r>
      <w:r w:rsidRPr="007C14E3">
        <w:rPr>
          <w:rFonts w:ascii="Calibri" w:eastAsia="Calibri" w:hAnsi="Calibri" w:cs="Calibri"/>
          <w:shd w:val="clear" w:color="auto" w:fill="FFFFFF"/>
        </w:rPr>
        <w:br/>
      </w:r>
      <w:r w:rsidRPr="007C14E3">
        <w:rPr>
          <w:rFonts w:ascii="Calibri" w:eastAsia="Calibri" w:hAnsi="Calibri" w:cs="Calibri"/>
          <w:i/>
          <w:iCs/>
          <w:shd w:val="clear" w:color="auto" w:fill="FFFFFF"/>
        </w:rPr>
        <w:t>September 2021 - December 2021</w:t>
      </w:r>
    </w:p>
    <w:p w:rsidR="00E82396" w:rsidRDefault="00FE31B3" w:rsidP="00FE31B3">
      <w:pPr>
        <w:ind w:left="720"/>
        <w:rPr>
          <w:rFonts w:ascii="Calibri" w:eastAsia="Calibri" w:hAnsi="Calibri" w:cs="Calibri"/>
          <w:shd w:val="clear" w:color="auto" w:fill="FFFFFF"/>
        </w:rPr>
      </w:pPr>
      <w:r w:rsidRPr="00FE31B3">
        <w:rPr>
          <w:rFonts w:ascii="Calibri" w:eastAsia="Calibri" w:hAnsi="Calibri" w:cs="Calibri"/>
          <w:shd w:val="clear" w:color="auto" w:fill="FFFFFF"/>
        </w:rPr>
        <w:t>Gained web development knowledge during internship, proficient in HTML, CSS, Bootstrap, and JavaScript. Assisted in frontend tasks for various projects, demonstrated proactive learning and problem-solving, and contributed to team objectives and project development.</w:t>
      </w:r>
    </w:p>
    <w:p w:rsidR="009116C6" w:rsidRPr="00E82396" w:rsidRDefault="00EC7222" w:rsidP="00E82396">
      <w:pPr>
        <w:rPr>
          <w:rFonts w:ascii="Calibri" w:eastAsia="Calibri" w:hAnsi="Calibri" w:cs="Calibri"/>
          <w:shd w:val="clear" w:color="auto" w:fill="FFFFFF"/>
        </w:rPr>
      </w:pPr>
      <w:r w:rsidRPr="00E82396">
        <w:rPr>
          <w:rFonts w:ascii="Calibri" w:eastAsia="Calibri" w:hAnsi="Calibri" w:cs="Calibri"/>
        </w:rPr>
        <w:t> </w:t>
      </w:r>
    </w:p>
    <w:p w:rsidR="009116C6" w:rsidRDefault="00EC7222">
      <w:pPr>
        <w:pStyle w:val="Heading1"/>
        <w:keepNext w:val="0"/>
        <w:keepLines w:val="0"/>
        <w:spacing w:before="0"/>
        <w:ind w:left="270"/>
        <w:rPr>
          <w:sz w:val="22"/>
          <w:szCs w:val="22"/>
        </w:rPr>
      </w:pPr>
      <w:r>
        <w:rPr>
          <w:color w:val="auto"/>
          <w:sz w:val="22"/>
          <w:szCs w:val="22"/>
          <w:u w:val="single"/>
        </w:rPr>
        <w:t>TECHNICAL SKILLS</w:t>
      </w:r>
    </w:p>
    <w:p w:rsidR="009116C6" w:rsidRDefault="00EC7222">
      <w:pPr>
        <w:ind w:left="360"/>
        <w:jc w:val="both"/>
      </w:pPr>
      <w:r>
        <w:rPr>
          <w:rFonts w:ascii="Calibri" w:eastAsia="Calibri" w:hAnsi="Calibri" w:cs="Calibri"/>
        </w:rPr>
        <w:t> </w:t>
      </w:r>
    </w:p>
    <w:p w:rsidR="009116C6" w:rsidRDefault="00EC7222" w:rsidP="007F31F8">
      <w:pPr>
        <w:ind w:left="720"/>
        <w:rPr>
          <w:rFonts w:ascii="Calibri" w:eastAsia="Calibri" w:hAnsi="Calibri" w:cs="Calibri"/>
        </w:rPr>
      </w:pPr>
      <w:r>
        <w:rPr>
          <w:rFonts w:ascii="Calibri" w:eastAsia="Calibri" w:hAnsi="Calibri" w:cs="Calibri"/>
          <w:b/>
          <w:bCs/>
        </w:rPr>
        <w:t>Programing Languages/Frameworks</w:t>
      </w:r>
      <w:r w:rsidR="007F31F8">
        <w:rPr>
          <w:rFonts w:ascii="Calibri" w:eastAsia="Calibri" w:hAnsi="Calibri" w:cs="Calibri"/>
          <w:b/>
          <w:bCs/>
        </w:rPr>
        <w:t>/Libraries</w:t>
      </w:r>
      <w:r>
        <w:rPr>
          <w:rFonts w:ascii="Calibri" w:eastAsia="Calibri" w:hAnsi="Calibri" w:cs="Calibri"/>
          <w:b/>
          <w:bCs/>
        </w:rPr>
        <w:t>:</w:t>
      </w:r>
      <w:r>
        <w:rPr>
          <w:rFonts w:ascii="Calibri" w:eastAsia="Calibri" w:hAnsi="Calibri" w:cs="Calibri"/>
        </w:rPr>
        <w:t xml:space="preserve"> - HTML5, CSS3,</w:t>
      </w:r>
      <w:r w:rsidR="001F432C">
        <w:rPr>
          <w:rFonts w:ascii="Calibri" w:eastAsia="Calibri" w:hAnsi="Calibri" w:cs="Calibri"/>
        </w:rPr>
        <w:t xml:space="preserve"> Bootstrap5, </w:t>
      </w:r>
      <w:r w:rsidR="0055512C">
        <w:rPr>
          <w:rFonts w:ascii="Calibri" w:eastAsia="Calibri" w:hAnsi="Calibri" w:cs="Calibri"/>
        </w:rPr>
        <w:t>Tailwindcss,</w:t>
      </w:r>
      <w:r w:rsidR="00C21EB6">
        <w:rPr>
          <w:rFonts w:ascii="Calibri" w:eastAsia="Calibri" w:hAnsi="Calibri" w:cs="Calibri"/>
        </w:rPr>
        <w:t xml:space="preserve"> </w:t>
      </w:r>
      <w:r w:rsidR="001F432C">
        <w:rPr>
          <w:rFonts w:ascii="Calibri" w:eastAsia="Calibri" w:hAnsi="Calibri" w:cs="Calibri"/>
        </w:rPr>
        <w:t>JavaScript,</w:t>
      </w:r>
      <w:r>
        <w:rPr>
          <w:rFonts w:ascii="Calibri" w:eastAsia="Calibri" w:hAnsi="Calibri" w:cs="Calibri"/>
        </w:rPr>
        <w:t xml:space="preserve"> React.JS, T</w:t>
      </w:r>
      <w:r w:rsidR="00487BEB">
        <w:rPr>
          <w:rFonts w:ascii="Calibri" w:eastAsia="Calibri" w:hAnsi="Calibri" w:cs="Calibri"/>
        </w:rPr>
        <w:t>ypescript, Next.JS,</w:t>
      </w:r>
      <w:r w:rsidR="007F31F8">
        <w:rPr>
          <w:rFonts w:ascii="Calibri" w:eastAsia="Calibri" w:hAnsi="Calibri" w:cs="Calibri"/>
        </w:rPr>
        <w:t xml:space="preserve"> Node.js, Express.js, Strapi,</w:t>
      </w:r>
      <w:r w:rsidR="00487BEB">
        <w:rPr>
          <w:rFonts w:ascii="Calibri" w:eastAsia="Calibri" w:hAnsi="Calibri" w:cs="Calibri"/>
        </w:rPr>
        <w:t xml:space="preserve"> ECMASCRIPT 5</w:t>
      </w:r>
      <w:r>
        <w:rPr>
          <w:rFonts w:ascii="Calibri" w:eastAsia="Calibri" w:hAnsi="Calibri" w:cs="Calibri"/>
        </w:rPr>
        <w:t>/ES6.</w:t>
      </w:r>
      <w:r w:rsidR="007F31F8">
        <w:rPr>
          <w:rFonts w:ascii="Calibri" w:eastAsia="Calibri" w:hAnsi="Calibri" w:cs="Calibri"/>
        </w:rPr>
        <w:br/>
      </w:r>
      <w:r>
        <w:rPr>
          <w:rFonts w:ascii="Calibri" w:eastAsia="Calibri" w:hAnsi="Calibri" w:cs="Calibri"/>
          <w:b/>
          <w:bCs/>
        </w:rPr>
        <w:t xml:space="preserve">Database: - </w:t>
      </w:r>
      <w:r w:rsidR="001F432C">
        <w:rPr>
          <w:rFonts w:ascii="Calibri" w:eastAsia="Calibri" w:hAnsi="Calibri" w:cs="Calibri"/>
        </w:rPr>
        <w:t>MongoDB</w:t>
      </w:r>
      <w:r w:rsidR="00B07BF5">
        <w:rPr>
          <w:rFonts w:ascii="Calibri" w:eastAsia="Calibri" w:hAnsi="Calibri" w:cs="Calibri"/>
        </w:rPr>
        <w:t>, MySQL</w:t>
      </w:r>
    </w:p>
    <w:p w:rsidR="009116C6" w:rsidRDefault="00EC7222">
      <w:pPr>
        <w:ind w:left="720"/>
      </w:pPr>
      <w:r>
        <w:rPr>
          <w:rFonts w:ascii="Calibri" w:eastAsia="Calibri" w:hAnsi="Calibri" w:cs="Calibri"/>
          <w:b/>
          <w:bCs/>
        </w:rPr>
        <w:t>Tools:</w:t>
      </w:r>
      <w:r>
        <w:rPr>
          <w:rFonts w:ascii="Calibri" w:eastAsia="Calibri" w:hAnsi="Calibri" w:cs="Calibri"/>
        </w:rPr>
        <w:t xml:space="preserve"> - GIT, Jira, Postman, VS Code, Bit bucket, GitHub</w:t>
      </w:r>
      <w:r w:rsidR="005F158F">
        <w:rPr>
          <w:rFonts w:ascii="Calibri" w:eastAsia="Calibri" w:hAnsi="Calibri" w:cs="Calibri"/>
        </w:rPr>
        <w:t>, Git actions for cicd pipeline</w:t>
      </w:r>
    </w:p>
    <w:p w:rsidR="009116C6" w:rsidRDefault="00EC7222">
      <w:pPr>
        <w:ind w:left="720"/>
      </w:pPr>
      <w:r>
        <w:rPr>
          <w:rFonts w:ascii="Calibri" w:eastAsia="Calibri" w:hAnsi="Calibri" w:cs="Calibri"/>
          <w:b/>
          <w:bCs/>
        </w:rPr>
        <w:t>Communication Tools:</w:t>
      </w:r>
      <w:r>
        <w:rPr>
          <w:rFonts w:ascii="Calibri" w:eastAsia="Calibri" w:hAnsi="Calibri" w:cs="Calibri"/>
        </w:rPr>
        <w:t xml:space="preserve"> - Slack, Trello, Skype, MS Team</w:t>
      </w:r>
    </w:p>
    <w:p w:rsidR="005F158F" w:rsidRDefault="00EC7222" w:rsidP="005F158F">
      <w:pPr>
        <w:ind w:left="720"/>
        <w:rPr>
          <w:rFonts w:ascii="Calibri" w:eastAsia="Calibri" w:hAnsi="Calibri" w:cs="Calibri"/>
        </w:rPr>
      </w:pPr>
      <w:r>
        <w:rPr>
          <w:rFonts w:ascii="Calibri" w:eastAsia="Calibri" w:hAnsi="Calibri" w:cs="Calibri"/>
          <w:b/>
          <w:bCs/>
        </w:rPr>
        <w:t>Cloud Platform</w:t>
      </w:r>
      <w:r w:rsidR="002B4EF0">
        <w:rPr>
          <w:rFonts w:ascii="Calibri" w:eastAsia="Calibri" w:hAnsi="Calibri" w:cs="Calibri"/>
          <w:b/>
          <w:bCs/>
        </w:rPr>
        <w:t xml:space="preserve"> and deployment</w:t>
      </w:r>
      <w:r>
        <w:rPr>
          <w:rFonts w:ascii="Calibri" w:eastAsia="Calibri" w:hAnsi="Calibri" w:cs="Calibri"/>
          <w:b/>
          <w:bCs/>
        </w:rPr>
        <w:t>:</w:t>
      </w:r>
      <w:r>
        <w:rPr>
          <w:rFonts w:ascii="Calibri" w:eastAsia="Calibri" w:hAnsi="Calibri" w:cs="Calibri"/>
        </w:rPr>
        <w:t xml:space="preserve"> - Heroku</w:t>
      </w:r>
      <w:r w:rsidR="001F432C">
        <w:rPr>
          <w:rFonts w:ascii="Calibri" w:eastAsia="Calibri" w:hAnsi="Calibri" w:cs="Calibri"/>
        </w:rPr>
        <w:t>, Render, Vercel, VPS</w:t>
      </w:r>
      <w:r w:rsidR="00E77F7A">
        <w:rPr>
          <w:rFonts w:ascii="Calibri" w:eastAsia="Calibri" w:hAnsi="Calibri" w:cs="Calibri"/>
        </w:rPr>
        <w:t xml:space="preserve">, AWS </w:t>
      </w:r>
      <w:r w:rsidR="001B7EB0">
        <w:rPr>
          <w:rFonts w:ascii="Calibri" w:eastAsia="Calibri" w:hAnsi="Calibri" w:cs="Calibri"/>
        </w:rPr>
        <w:t>(</w:t>
      </w:r>
      <w:r w:rsidR="00E77F7A">
        <w:rPr>
          <w:rFonts w:ascii="Calibri" w:eastAsia="Calibri" w:hAnsi="Calibri" w:cs="Calibri"/>
        </w:rPr>
        <w:t>EC2</w:t>
      </w:r>
      <w:r w:rsidR="001B7EB0">
        <w:rPr>
          <w:rFonts w:ascii="Calibri" w:eastAsia="Calibri" w:hAnsi="Calibri" w:cs="Calibri"/>
        </w:rPr>
        <w:t>, IAM)</w:t>
      </w:r>
      <w:r>
        <w:rPr>
          <w:rFonts w:ascii="Calibri" w:eastAsia="Calibri" w:hAnsi="Calibri" w:cs="Calibri"/>
        </w:rPr>
        <w:br/>
      </w:r>
      <w:r>
        <w:rPr>
          <w:rFonts w:ascii="Calibri" w:eastAsia="Calibri" w:hAnsi="Calibri" w:cs="Calibri"/>
          <w:b/>
          <w:bCs/>
        </w:rPr>
        <w:t xml:space="preserve">Package Management: - </w:t>
      </w:r>
      <w:r>
        <w:rPr>
          <w:rFonts w:ascii="Calibri" w:eastAsia="Calibri" w:hAnsi="Calibri" w:cs="Calibri"/>
        </w:rPr>
        <w:t>NPM, NVM, Yarn</w:t>
      </w:r>
      <w:r w:rsidR="005F158F">
        <w:rPr>
          <w:rFonts w:ascii="Calibri" w:eastAsia="Calibri" w:hAnsi="Calibri" w:cs="Calibri"/>
        </w:rPr>
        <w:t xml:space="preserve"> </w:t>
      </w:r>
    </w:p>
    <w:p w:rsidR="00A20E1F" w:rsidRDefault="00A20E1F" w:rsidP="005F158F">
      <w:pPr>
        <w:ind w:left="720"/>
        <w:rPr>
          <w:rFonts w:ascii="Calibri" w:eastAsia="Calibri" w:hAnsi="Calibri" w:cs="Calibri"/>
        </w:rPr>
      </w:pPr>
      <w:r>
        <w:rPr>
          <w:rFonts w:ascii="Calibri" w:eastAsia="Calibri" w:hAnsi="Calibri" w:cs="Calibri"/>
          <w:b/>
          <w:bCs/>
        </w:rPr>
        <w:t xml:space="preserve">Payment Gateway: - </w:t>
      </w:r>
      <w:r>
        <w:rPr>
          <w:rFonts w:ascii="Calibri" w:eastAsia="Calibri" w:hAnsi="Calibri" w:cs="Calibri"/>
        </w:rPr>
        <w:t>Razorpay</w:t>
      </w:r>
      <w:r w:rsidR="001B3759">
        <w:rPr>
          <w:rFonts w:ascii="Calibri" w:eastAsia="Calibri" w:hAnsi="Calibri" w:cs="Calibri"/>
        </w:rPr>
        <w:t>, PayP</w:t>
      </w:r>
      <w:r w:rsidR="00727A9B">
        <w:rPr>
          <w:rFonts w:ascii="Calibri" w:eastAsia="Calibri" w:hAnsi="Calibri" w:cs="Calibri"/>
        </w:rPr>
        <w:t>al</w:t>
      </w:r>
    </w:p>
    <w:p w:rsidR="00B07BF5" w:rsidRDefault="00B07BF5" w:rsidP="005F158F">
      <w:pPr>
        <w:ind w:left="720"/>
      </w:pPr>
      <w:r>
        <w:rPr>
          <w:rFonts w:ascii="Calibri" w:eastAsia="Calibri" w:hAnsi="Calibri" w:cs="Calibri"/>
          <w:b/>
          <w:bCs/>
        </w:rPr>
        <w:t xml:space="preserve">ORM’s: - </w:t>
      </w:r>
      <w:r>
        <w:rPr>
          <w:rFonts w:ascii="Calibri" w:eastAsia="Calibri" w:hAnsi="Calibri" w:cs="Calibri"/>
        </w:rPr>
        <w:t xml:space="preserve">Mongoose, Sequelize, Prisma </w:t>
      </w:r>
    </w:p>
    <w:p w:rsidR="009116C6" w:rsidRDefault="00EC7222">
      <w:pPr>
        <w:rPr>
          <w:rFonts w:ascii="Calibri" w:eastAsia="Calibri" w:hAnsi="Calibri" w:cs="Calibri"/>
        </w:rPr>
      </w:pPr>
      <w:r>
        <w:rPr>
          <w:rFonts w:ascii="Calibri" w:eastAsia="Calibri" w:hAnsi="Calibri" w:cs="Calibri"/>
        </w:rPr>
        <w:t> </w:t>
      </w:r>
    </w:p>
    <w:p w:rsidR="001F432C" w:rsidRPr="00FE07EE" w:rsidRDefault="00211CD4" w:rsidP="00211CD4">
      <w:pPr>
        <w:pStyle w:val="Heading1"/>
        <w:keepNext w:val="0"/>
        <w:keepLines w:val="0"/>
        <w:spacing w:before="0"/>
        <w:ind w:left="270"/>
        <w:rPr>
          <w:rFonts w:asciiTheme="minorHAnsi" w:hAnsiTheme="minorHAnsi" w:cstheme="minorHAnsi"/>
          <w:sz w:val="24"/>
          <w:szCs w:val="24"/>
        </w:rPr>
      </w:pPr>
      <w:r>
        <w:rPr>
          <w:color w:val="auto"/>
          <w:sz w:val="22"/>
          <w:szCs w:val="22"/>
          <w:u w:val="single"/>
        </w:rPr>
        <w:t>PORTFOLIO :</w:t>
      </w:r>
      <w:r w:rsidRPr="0092690E">
        <w:rPr>
          <w:color w:val="auto"/>
          <w:sz w:val="22"/>
          <w:szCs w:val="22"/>
        </w:rPr>
        <w:t xml:space="preserve"> </w:t>
      </w:r>
      <w:r w:rsidR="0092690E" w:rsidRPr="0092690E">
        <w:rPr>
          <w:color w:val="auto"/>
          <w:sz w:val="22"/>
          <w:szCs w:val="22"/>
        </w:rPr>
        <w:t xml:space="preserve"> </w:t>
      </w:r>
      <w:r w:rsidRPr="00FE07EE">
        <w:rPr>
          <w:rFonts w:asciiTheme="minorHAnsi" w:hAnsiTheme="minorHAnsi" w:cstheme="minorHAnsi"/>
          <w:b w:val="0"/>
          <w:color w:val="374151"/>
          <w:sz w:val="24"/>
          <w:szCs w:val="24"/>
        </w:rPr>
        <w:t xml:space="preserve">Explore my portfolio to see a showcase of my projects and skills. Visit </w:t>
      </w:r>
      <w:hyperlink r:id="rId8" w:history="1">
        <w:r w:rsidRPr="00FE07EE">
          <w:rPr>
            <w:rStyle w:val="Hyperlink"/>
            <w:rFonts w:asciiTheme="minorHAnsi" w:hAnsiTheme="minorHAnsi" w:cstheme="minorHAnsi"/>
            <w:b w:val="0"/>
            <w:sz w:val="24"/>
            <w:szCs w:val="24"/>
          </w:rPr>
          <w:t>https://atanwer.github.io/</w:t>
        </w:r>
      </w:hyperlink>
      <w:r w:rsidR="005E1EEE">
        <w:rPr>
          <w:rFonts w:asciiTheme="minorHAnsi" w:hAnsiTheme="minorHAnsi" w:cstheme="minorHAnsi"/>
          <w:b w:val="0"/>
          <w:color w:val="374151"/>
          <w:sz w:val="24"/>
          <w:szCs w:val="24"/>
        </w:rPr>
        <w:t xml:space="preserve">  to know</w:t>
      </w:r>
      <w:r w:rsidRPr="00FE07EE">
        <w:rPr>
          <w:rFonts w:asciiTheme="minorHAnsi" w:hAnsiTheme="minorHAnsi" w:cstheme="minorHAnsi"/>
          <w:b w:val="0"/>
          <w:color w:val="374151"/>
          <w:sz w:val="24"/>
          <w:szCs w:val="24"/>
        </w:rPr>
        <w:t xml:space="preserve"> more.</w:t>
      </w:r>
    </w:p>
    <w:p w:rsidR="001F432C" w:rsidRDefault="001F432C">
      <w:pPr>
        <w:rPr>
          <w:rFonts w:ascii="Calibri" w:eastAsia="Calibri" w:hAnsi="Calibri" w:cs="Calibri"/>
        </w:rPr>
      </w:pPr>
    </w:p>
    <w:p w:rsidR="0073474E" w:rsidRDefault="00211CD4" w:rsidP="00211CD4">
      <w:pPr>
        <w:pStyle w:val="Heading1"/>
        <w:keepNext w:val="0"/>
        <w:keepLines w:val="0"/>
        <w:spacing w:before="0"/>
        <w:ind w:left="270"/>
        <w:rPr>
          <w:sz w:val="24"/>
          <w:szCs w:val="24"/>
        </w:rPr>
      </w:pPr>
      <w:r>
        <w:rPr>
          <w:color w:val="auto"/>
          <w:sz w:val="22"/>
          <w:szCs w:val="22"/>
          <w:u w:val="single"/>
        </w:rPr>
        <w:t>LINKEDIN:</w:t>
      </w:r>
      <w:r w:rsidRPr="0092690E">
        <w:rPr>
          <w:color w:val="auto"/>
          <w:sz w:val="22"/>
          <w:szCs w:val="22"/>
        </w:rPr>
        <w:t xml:space="preserve"> </w:t>
      </w:r>
      <w:r w:rsidRPr="0092690E">
        <w:rPr>
          <w:rFonts w:asciiTheme="minorHAnsi" w:hAnsiTheme="minorHAnsi" w:cstheme="minorHAnsi"/>
          <w:color w:val="auto"/>
          <w:sz w:val="24"/>
          <w:szCs w:val="24"/>
        </w:rPr>
        <w:t xml:space="preserve"> </w:t>
      </w:r>
      <w:r w:rsidRPr="00FE07EE">
        <w:rPr>
          <w:rFonts w:asciiTheme="minorHAnsi" w:hAnsiTheme="minorHAnsi" w:cstheme="minorHAnsi"/>
          <w:b w:val="0"/>
          <w:color w:val="374151"/>
          <w:sz w:val="24"/>
          <w:szCs w:val="24"/>
        </w:rPr>
        <w:t xml:space="preserve">Connect on LinkedIn for professional networking and updates. Find at </w:t>
      </w:r>
      <w:hyperlink r:id="rId9" w:history="1">
        <w:r w:rsidR="0073474E" w:rsidRPr="00227833">
          <w:rPr>
            <w:rStyle w:val="Hyperlink"/>
            <w:sz w:val="24"/>
            <w:szCs w:val="24"/>
          </w:rPr>
          <w:t>https://www.linkedin.com/in/akaleshTanwer/</w:t>
        </w:r>
      </w:hyperlink>
    </w:p>
    <w:p w:rsidR="0073474E" w:rsidRDefault="0073474E" w:rsidP="00211CD4">
      <w:pPr>
        <w:pStyle w:val="Heading1"/>
        <w:keepNext w:val="0"/>
        <w:keepLines w:val="0"/>
        <w:spacing w:before="0"/>
        <w:ind w:left="270"/>
        <w:rPr>
          <w:rFonts w:asciiTheme="minorHAnsi" w:hAnsiTheme="minorHAnsi" w:cstheme="minorHAnsi"/>
          <w:b w:val="0"/>
          <w:color w:val="374151"/>
          <w:sz w:val="24"/>
          <w:szCs w:val="24"/>
        </w:rPr>
      </w:pPr>
    </w:p>
    <w:p w:rsidR="001F432C" w:rsidRDefault="0073474E" w:rsidP="00211CD4">
      <w:pPr>
        <w:pStyle w:val="Heading1"/>
        <w:keepNext w:val="0"/>
        <w:keepLines w:val="0"/>
        <w:spacing w:before="0"/>
        <w:ind w:left="270"/>
        <w:rPr>
          <w:rFonts w:asciiTheme="minorHAnsi" w:hAnsiTheme="minorHAnsi" w:cstheme="minorHAnsi"/>
          <w:color w:val="auto"/>
          <w:sz w:val="24"/>
          <w:szCs w:val="24"/>
        </w:rPr>
      </w:pPr>
      <w:r>
        <w:rPr>
          <w:color w:val="auto"/>
          <w:sz w:val="22"/>
          <w:szCs w:val="22"/>
          <w:u w:val="single"/>
        </w:rPr>
        <w:t>Certificates</w:t>
      </w:r>
      <w:r w:rsidRPr="0092690E">
        <w:rPr>
          <w:color w:val="auto"/>
          <w:sz w:val="22"/>
          <w:szCs w:val="22"/>
        </w:rPr>
        <w:t xml:space="preserve"> </w:t>
      </w:r>
      <w:r>
        <w:rPr>
          <w:color w:val="auto"/>
          <w:sz w:val="22"/>
          <w:szCs w:val="22"/>
        </w:rPr>
        <w:t>:</w:t>
      </w:r>
      <w:r w:rsidRPr="0092690E">
        <w:rPr>
          <w:rFonts w:asciiTheme="minorHAnsi" w:hAnsiTheme="minorHAnsi" w:cstheme="minorHAnsi"/>
          <w:color w:val="auto"/>
          <w:sz w:val="24"/>
          <w:szCs w:val="24"/>
        </w:rPr>
        <w:t xml:space="preserve"> </w:t>
      </w:r>
    </w:p>
    <w:p w:rsidR="00791CD1" w:rsidRDefault="0073474E" w:rsidP="008F6163">
      <w:pPr>
        <w:pStyle w:val="ListParagraph"/>
        <w:numPr>
          <w:ilvl w:val="0"/>
          <w:numId w:val="12"/>
        </w:numPr>
      </w:pPr>
      <w:r w:rsidRPr="0073474E">
        <w:rPr>
          <w:b/>
          <w:sz w:val="22"/>
          <w:szCs w:val="22"/>
        </w:rPr>
        <w:t>Responsive Web Design</w:t>
      </w:r>
      <w:r w:rsidRPr="0073474E">
        <w:rPr>
          <w:sz w:val="22"/>
          <w:szCs w:val="22"/>
        </w:rPr>
        <w:t xml:space="preserve"> from </w:t>
      </w:r>
      <w:r w:rsidR="00863FE5">
        <w:rPr>
          <w:b/>
          <w:sz w:val="22"/>
          <w:szCs w:val="22"/>
        </w:rPr>
        <w:t xml:space="preserve">freeCodeCamp - </w:t>
      </w:r>
      <w:hyperlink r:id="rId10" w:history="1">
        <w:r w:rsidRPr="00227833">
          <w:rPr>
            <w:rStyle w:val="Hyperlink"/>
          </w:rPr>
          <w:t>https://www.freecodecamp.org/certification/AkaleshTanwer/responsive-web-design</w:t>
        </w:r>
      </w:hyperlink>
    </w:p>
    <w:p w:rsidR="00211CD4" w:rsidRPr="00791CD1" w:rsidRDefault="00791CD1" w:rsidP="008F6163">
      <w:pPr>
        <w:pStyle w:val="ListParagraph"/>
        <w:numPr>
          <w:ilvl w:val="0"/>
          <w:numId w:val="12"/>
        </w:numPr>
        <w:rPr>
          <w:b/>
        </w:rPr>
      </w:pPr>
      <w:r w:rsidRPr="00791CD1">
        <w:rPr>
          <w:b/>
        </w:rPr>
        <w:t>JavaScript Algorithms and Data Structures</w:t>
      </w:r>
      <w:r>
        <w:rPr>
          <w:b/>
        </w:rPr>
        <w:t xml:space="preserve"> </w:t>
      </w:r>
      <w:r w:rsidRPr="0073474E">
        <w:rPr>
          <w:sz w:val="22"/>
          <w:szCs w:val="22"/>
        </w:rPr>
        <w:t xml:space="preserve">from </w:t>
      </w:r>
      <w:r>
        <w:rPr>
          <w:b/>
          <w:sz w:val="22"/>
          <w:szCs w:val="22"/>
        </w:rPr>
        <w:t xml:space="preserve">freeCodeCamp </w:t>
      </w:r>
      <w:r>
        <w:rPr>
          <w:b/>
        </w:rPr>
        <w:t xml:space="preserve">- </w:t>
      </w:r>
      <w:hyperlink r:id="rId11" w:history="1">
        <w:r w:rsidRPr="00642455">
          <w:rPr>
            <w:rStyle w:val="Hyperlink"/>
            <w:b/>
          </w:rPr>
          <w:t>https://www.freecodecamp.org/certification/AkaleshTanwer/javascript-algorithms-and-data-structures-v8</w:t>
        </w:r>
      </w:hyperlink>
      <w:r>
        <w:rPr>
          <w:b/>
        </w:rPr>
        <w:t xml:space="preserve"> </w:t>
      </w:r>
      <w:r w:rsidR="0073474E" w:rsidRPr="00791CD1">
        <w:rPr>
          <w:b/>
        </w:rPr>
        <w:br/>
      </w:r>
    </w:p>
    <w:p w:rsidR="00211CD4" w:rsidRPr="00211CD4" w:rsidRDefault="00211CD4" w:rsidP="00211CD4"/>
    <w:p w:rsidR="00A41080" w:rsidRDefault="00D87573" w:rsidP="00277583">
      <w:pPr>
        <w:pStyle w:val="Heading1"/>
        <w:keepNext w:val="0"/>
        <w:keepLines w:val="0"/>
        <w:spacing w:before="31"/>
        <w:ind w:left="270"/>
      </w:pPr>
      <w:r>
        <w:rPr>
          <w:color w:val="auto"/>
          <w:sz w:val="22"/>
          <w:szCs w:val="22"/>
          <w:u w:val="single"/>
        </w:rPr>
        <w:t xml:space="preserve">PROJECT </w:t>
      </w:r>
      <w:r w:rsidR="00EC7222">
        <w:rPr>
          <w:color w:val="auto"/>
          <w:sz w:val="22"/>
          <w:szCs w:val="22"/>
          <w:u w:val="single"/>
        </w:rPr>
        <w:t>SUMMARY</w:t>
      </w:r>
      <w:r w:rsidR="004D1A15" w:rsidRPr="004D1A15">
        <w:rPr>
          <w:color w:val="auto"/>
          <w:sz w:val="22"/>
          <w:szCs w:val="22"/>
        </w:rPr>
        <w:t xml:space="preserve"> : </w:t>
      </w:r>
      <w:r w:rsidR="00277583" w:rsidRPr="00277583">
        <w:rPr>
          <w:b w:val="0"/>
          <w:color w:val="auto"/>
          <w:sz w:val="24"/>
          <w:szCs w:val="24"/>
        </w:rPr>
        <w:t>Successfully managed a diverse portfolio of projects, ranging from small-scale initiatives to large-scale endeavors. Below are key highlights of some major projects:</w:t>
      </w:r>
      <w:r w:rsidR="00277583">
        <w:rPr>
          <w:b w:val="0"/>
          <w:color w:val="auto"/>
          <w:sz w:val="24"/>
          <w:szCs w:val="24"/>
        </w:rPr>
        <w:t xml:space="preserve"> </w:t>
      </w:r>
    </w:p>
    <w:p w:rsidR="00A41080" w:rsidRDefault="00A41080" w:rsidP="00A4108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color w:val="943634" w:themeColor="accent2" w:themeShade="BF"/>
        </w:rPr>
        <w:t xml:space="preserve">Abanonya Dating </w:t>
      </w:r>
      <w:r w:rsidR="00D575FD">
        <w:rPr>
          <w:rFonts w:ascii="Calibri" w:eastAsia="Calibri" w:hAnsi="Calibri" w:cs="Calibri"/>
          <w:b/>
          <w:color w:val="943634" w:themeColor="accent2" w:themeShade="BF"/>
        </w:rPr>
        <w:t>app</w:t>
      </w:r>
      <w:r>
        <w:rPr>
          <w:rFonts w:ascii="Calibri" w:eastAsia="Calibri" w:hAnsi="Calibri" w:cs="Calibri"/>
        </w:rPr>
        <w:br/>
      </w:r>
      <w:r>
        <w:rPr>
          <w:rFonts w:ascii="Calibri" w:eastAsia="Calibri" w:hAnsi="Calibri" w:cs="Calibri"/>
          <w:b/>
          <w:bCs/>
        </w:rPr>
        <w:t xml:space="preserve">Duration:  </w:t>
      </w:r>
      <w:r w:rsidR="00C7194D">
        <w:rPr>
          <w:rFonts w:ascii="Calibri" w:eastAsia="Calibri" w:hAnsi="Calibri" w:cs="Calibri"/>
        </w:rPr>
        <w:t xml:space="preserve"> Started from FEB 2024(</w:t>
      </w:r>
      <w:r w:rsidR="00F9046F">
        <w:rPr>
          <w:rFonts w:ascii="Calibri" w:eastAsia="Calibri" w:hAnsi="Calibri" w:cs="Calibri"/>
        </w:rPr>
        <w:t xml:space="preserve">knowledge </w:t>
      </w:r>
      <w:r w:rsidR="00531E0A">
        <w:rPr>
          <w:rFonts w:ascii="Calibri" w:eastAsia="Calibri" w:hAnsi="Calibri" w:cs="Calibri"/>
        </w:rPr>
        <w:t>transferred on 6 may</w:t>
      </w:r>
      <w:r>
        <w:rPr>
          <w:rFonts w:ascii="Calibri" w:eastAsia="Calibri" w:hAnsi="Calibri" w:cs="Calibri"/>
        </w:rPr>
        <w:t>)</w:t>
      </w:r>
    </w:p>
    <w:p w:rsidR="00A41080" w:rsidRDefault="00A41080" w:rsidP="00A41080">
      <w:pPr>
        <w:ind w:left="720"/>
        <w:rPr>
          <w:rFonts w:ascii="Calibri" w:eastAsia="Calibri" w:hAnsi="Calibri" w:cs="Calibri"/>
        </w:rPr>
      </w:pPr>
      <w:r>
        <w:rPr>
          <w:rFonts w:ascii="Calibri" w:eastAsia="Calibri" w:hAnsi="Calibri" w:cs="Calibri"/>
          <w:b/>
          <w:bCs/>
        </w:rPr>
        <w:t>Description:</w:t>
      </w:r>
      <w:r>
        <w:rPr>
          <w:rFonts w:ascii="Calibri" w:eastAsia="Calibri" w:hAnsi="Calibri" w:cs="Calibri"/>
        </w:rPr>
        <w:t xml:space="preserve"> </w:t>
      </w:r>
      <w:r w:rsidR="00F9046F">
        <w:rPr>
          <w:rFonts w:ascii="Segoe UI" w:hAnsi="Segoe UI" w:cs="Segoe UI"/>
          <w:color w:val="0D0D0D"/>
          <w:shd w:val="clear" w:color="auto" w:fill="FFFFFF"/>
        </w:rPr>
        <w:t>Developing APIs and admin panel using React template for a Tinder-like dating app, ensuring security and functionality.</w:t>
      </w:r>
    </w:p>
    <w:p w:rsidR="00D575FD" w:rsidRDefault="00D575FD" w:rsidP="00D575FD">
      <w:pPr>
        <w:ind w:left="720"/>
        <w:rPr>
          <w:rFonts w:ascii="Calibri" w:eastAsia="Calibri" w:hAnsi="Calibri" w:cs="Calibri"/>
        </w:rPr>
      </w:pPr>
      <w:r>
        <w:rPr>
          <w:rFonts w:ascii="Calibri" w:eastAsia="Calibri" w:hAnsi="Calibri" w:cs="Calibri"/>
          <w:b/>
          <w:bCs/>
        </w:rPr>
        <w:t>Environment:</w:t>
      </w:r>
      <w:r w:rsidR="00F9046F">
        <w:rPr>
          <w:rFonts w:ascii="Calibri" w:eastAsia="Calibri" w:hAnsi="Calibri" w:cs="Calibri"/>
          <w:b/>
          <w:bCs/>
        </w:rPr>
        <w:t xml:space="preserve"> </w:t>
      </w:r>
      <w:r w:rsidR="00F9046F">
        <w:rPr>
          <w:rFonts w:ascii="Calibri" w:eastAsia="Calibri" w:hAnsi="Calibri" w:cs="Calibri"/>
        </w:rPr>
        <w:t xml:space="preserve">Admin Panel: </w:t>
      </w:r>
      <w:r w:rsidRPr="001F432C">
        <w:rPr>
          <w:rFonts w:ascii="Calibri" w:eastAsia="Calibri" w:hAnsi="Calibri" w:cs="Calibri"/>
        </w:rPr>
        <w:t xml:space="preserve"> React.js, Backend: Node.js, Express, Database: MongoDB, Version Control: Git/GitHub</w:t>
      </w:r>
    </w:p>
    <w:p w:rsidR="00A41080" w:rsidRPr="00277583" w:rsidRDefault="00A41080" w:rsidP="00277583">
      <w:pPr>
        <w:ind w:left="720"/>
        <w:rPr>
          <w:rFonts w:ascii="Calibri" w:eastAsia="Calibri" w:hAnsi="Calibri" w:cs="Calibri"/>
          <w:b/>
          <w:bCs/>
        </w:rPr>
      </w:pPr>
      <w:r w:rsidRPr="001F432C">
        <w:rPr>
          <w:rFonts w:ascii="Calibri" w:eastAsia="Calibri" w:hAnsi="Calibri" w:cs="Calibri"/>
          <w:b/>
          <w:bCs/>
        </w:rPr>
        <w:t>Roles and Responsibilities:</w:t>
      </w:r>
      <w:r>
        <w:rPr>
          <w:rFonts w:ascii="Calibri" w:eastAsia="Calibri" w:hAnsi="Calibri" w:cs="Calibri"/>
          <w:b/>
          <w:bCs/>
        </w:rPr>
        <w:t xml:space="preserve"> </w:t>
      </w:r>
      <w:r w:rsidR="00277583" w:rsidRPr="00277583">
        <w:rPr>
          <w:rFonts w:ascii="Calibri" w:eastAsia="Calibri" w:hAnsi="Calibri" w:cs="Calibri"/>
        </w:rPr>
        <w:t>The role in this project is the same as in the MECOC app (the previous project). Responsibilities include building APIs and the admin panel with one or two junior developers, and handling complex functionalities with proper security.</w:t>
      </w:r>
      <w:r>
        <w:rPr>
          <w:rFonts w:ascii="Calibri" w:eastAsia="Calibri" w:hAnsi="Calibri" w:cs="Calibri"/>
        </w:rPr>
        <w:t xml:space="preserve"> </w:t>
      </w:r>
    </w:p>
    <w:p w:rsidR="00A41080" w:rsidRPr="00A41080" w:rsidRDefault="00A41080" w:rsidP="00A41080"/>
    <w:p w:rsidR="009116C6" w:rsidRDefault="00EC7222">
      <w:pPr>
        <w:spacing w:before="9"/>
      </w:pPr>
      <w:r>
        <w:rPr>
          <w:rFonts w:ascii="Calibri" w:eastAsia="Calibri" w:hAnsi="Calibri" w:cs="Calibri"/>
          <w:b/>
          <w:bCs/>
        </w:rPr>
        <w:t> </w:t>
      </w:r>
    </w:p>
    <w:p w:rsidR="00A41080" w:rsidRDefault="00A41080">
      <w:pPr>
        <w:ind w:left="720"/>
        <w:rPr>
          <w:rFonts w:ascii="Calibri" w:eastAsia="Calibri" w:hAnsi="Calibri" w:cs="Calibri"/>
          <w:b/>
          <w:bCs/>
        </w:rPr>
      </w:pPr>
    </w:p>
    <w:p w:rsidR="00A41080" w:rsidRDefault="00A41080">
      <w:pPr>
        <w:ind w:left="720"/>
        <w:rPr>
          <w:rFonts w:ascii="Calibri" w:eastAsia="Calibri" w:hAnsi="Calibri" w:cs="Calibri"/>
          <w:b/>
          <w:bCs/>
        </w:rPr>
      </w:pPr>
    </w:p>
    <w:p w:rsidR="00A41080" w:rsidRDefault="001F432C">
      <w:pPr>
        <w:ind w:left="720"/>
        <w:rPr>
          <w:rFonts w:ascii="Calibri" w:eastAsia="Calibri" w:hAnsi="Calibri" w:cs="Calibri"/>
        </w:rPr>
      </w:pPr>
      <w:r>
        <w:rPr>
          <w:rFonts w:ascii="Calibri" w:eastAsia="Calibri" w:hAnsi="Calibri" w:cs="Calibri"/>
          <w:b/>
          <w:bCs/>
        </w:rPr>
        <w:t xml:space="preserve">Project: </w:t>
      </w:r>
      <w:r w:rsidR="00A41080" w:rsidRPr="00A41080">
        <w:rPr>
          <w:rFonts w:ascii="Calibri" w:eastAsia="Calibri" w:hAnsi="Calibri" w:cs="Calibri"/>
          <w:b/>
          <w:color w:val="943634" w:themeColor="accent2" w:themeShade="BF"/>
        </w:rPr>
        <w:t>Event management system (MECOC)</w:t>
      </w:r>
      <w:r>
        <w:rPr>
          <w:rFonts w:ascii="Calibri" w:eastAsia="Calibri" w:hAnsi="Calibri" w:cs="Calibri"/>
        </w:rPr>
        <w:br/>
      </w:r>
      <w:r>
        <w:rPr>
          <w:rFonts w:ascii="Calibri" w:eastAsia="Calibri" w:hAnsi="Calibri" w:cs="Calibri"/>
          <w:b/>
          <w:bCs/>
        </w:rPr>
        <w:t>Duration:</w:t>
      </w:r>
      <w:r w:rsidR="00A41080">
        <w:rPr>
          <w:rFonts w:ascii="Calibri" w:eastAsia="Calibri" w:hAnsi="Calibri" w:cs="Calibri"/>
          <w:b/>
          <w:bCs/>
        </w:rPr>
        <w:t xml:space="preserve"> </w:t>
      </w:r>
      <w:r>
        <w:rPr>
          <w:rFonts w:ascii="Calibri" w:eastAsia="Calibri" w:hAnsi="Calibri" w:cs="Calibri"/>
        </w:rPr>
        <w:t xml:space="preserve"> </w:t>
      </w:r>
      <w:r w:rsidR="00A41080">
        <w:rPr>
          <w:rFonts w:ascii="Calibri" w:eastAsia="Calibri" w:hAnsi="Calibri" w:cs="Calibri"/>
        </w:rPr>
        <w:t>DEC 2023</w:t>
      </w:r>
      <w:r>
        <w:rPr>
          <w:rFonts w:ascii="Calibri" w:eastAsia="Calibri" w:hAnsi="Calibri" w:cs="Calibri"/>
        </w:rPr>
        <w:t xml:space="preserve"> and</w:t>
      </w:r>
      <w:r w:rsidR="00A41080">
        <w:rPr>
          <w:rFonts w:ascii="Calibri" w:eastAsia="Calibri" w:hAnsi="Calibri" w:cs="Calibri"/>
        </w:rPr>
        <w:t xml:space="preserve"> FEB 2024</w:t>
      </w:r>
    </w:p>
    <w:p w:rsidR="00A41080" w:rsidRDefault="001F432C">
      <w:pPr>
        <w:ind w:left="720"/>
        <w:rPr>
          <w:rFonts w:ascii="Calibri" w:eastAsia="Calibri" w:hAnsi="Calibri" w:cs="Calibri"/>
        </w:rPr>
      </w:pPr>
      <w:r>
        <w:rPr>
          <w:rFonts w:ascii="Calibri" w:eastAsia="Calibri" w:hAnsi="Calibri" w:cs="Calibri"/>
          <w:b/>
          <w:bCs/>
        </w:rPr>
        <w:t xml:space="preserve">Description: </w:t>
      </w:r>
      <w:r w:rsidRPr="001F432C">
        <w:rPr>
          <w:rFonts w:ascii="Calibri" w:eastAsia="Calibri" w:hAnsi="Calibri" w:cs="Calibri"/>
        </w:rPr>
        <w:t>Designed and implemented a comprehensive Event Management System catering to diverse user roles, including Admin, Sponsors, Speakers, Exhibitors, Delegates, Committee Members, and Visitors. The system features user authentication, registration processes, and specialized functionalities for each user category. Notably, the system includes a backend API layer developed in Node.js and Express, coupled with a MongoDB database.</w:t>
      </w:r>
    </w:p>
    <w:p w:rsidR="00A41080" w:rsidRDefault="00A4108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 One significant challenge encountered was the stringent timeline, with only one month to finalize the system before the event's commencement on February 6, 2024. Despite this constraint, necessary adjustments were made promptly to meet the deadline without compromising on quality or functionality.</w:t>
      </w:r>
    </w:p>
    <w:p w:rsidR="001F432C" w:rsidRDefault="001F432C">
      <w:pPr>
        <w:ind w:left="720"/>
        <w:rPr>
          <w:rFonts w:ascii="Calibri" w:eastAsia="Calibri" w:hAnsi="Calibri" w:cs="Calibri"/>
        </w:rPr>
      </w:pPr>
      <w:r>
        <w:rPr>
          <w:rFonts w:ascii="Calibri" w:eastAsia="Calibri" w:hAnsi="Calibri" w:cs="Calibri"/>
          <w:b/>
          <w:bCs/>
        </w:rPr>
        <w:t xml:space="preserve">Environment: </w:t>
      </w:r>
      <w:r w:rsidRPr="001F432C">
        <w:rPr>
          <w:rFonts w:ascii="Calibri" w:eastAsia="Calibri" w:hAnsi="Calibri" w:cs="Calibri"/>
        </w:rPr>
        <w:t>Frontend: React.js, Backend: Node.js, Express, Database: MongoDB, Version Control: Git/GitHub</w:t>
      </w:r>
    </w:p>
    <w:p w:rsidR="001F432C" w:rsidRDefault="001F432C" w:rsidP="001F432C">
      <w:pPr>
        <w:ind w:left="720"/>
        <w:rPr>
          <w:rFonts w:ascii="Calibri" w:eastAsia="Calibri" w:hAnsi="Calibri" w:cs="Calibri"/>
          <w:b/>
          <w:bCs/>
        </w:rPr>
      </w:pPr>
      <w:r w:rsidRPr="001F432C">
        <w:rPr>
          <w:rFonts w:ascii="Calibri" w:eastAsia="Calibri" w:hAnsi="Calibri" w:cs="Calibri"/>
          <w:b/>
          <w:bCs/>
        </w:rPr>
        <w:t>Roles and Responsibilities:</w:t>
      </w:r>
    </w:p>
    <w:p w:rsidR="001F432C" w:rsidRPr="001F432C" w:rsidRDefault="001F432C" w:rsidP="001F432C">
      <w:pPr>
        <w:ind w:left="720"/>
        <w:rPr>
          <w:rFonts w:ascii="Calibri" w:eastAsia="Calibri" w:hAnsi="Calibri" w:cs="Calibri"/>
        </w:rPr>
      </w:pPr>
    </w:p>
    <w:p w:rsidR="001F432C" w:rsidRPr="001F432C" w:rsidRDefault="001F432C" w:rsidP="001F432C">
      <w:pPr>
        <w:ind w:left="1080"/>
        <w:rPr>
          <w:rFonts w:ascii="Calibri" w:eastAsia="Calibri" w:hAnsi="Calibri" w:cs="Calibri"/>
        </w:rPr>
      </w:pPr>
      <w:r w:rsidRPr="001F432C">
        <w:rPr>
          <w:rFonts w:ascii="Calibri" w:eastAsia="Calibri" w:hAnsi="Calibri" w:cs="Calibri"/>
          <w:bCs/>
        </w:rPr>
        <w:t>Lead Developer:</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Developed robust APIs in Node.js and Express to facilitate seamless communication between the frontend and backend.</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Collaborated with the database team to design and optimize MongoDB schemas, ensuring efficient data storage and retrieval.</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Oversaw the entire codebase using Git, assigning tasks, and maintaining version control for a team of three developers.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user authentication and registration processes, with an emphasis on security and data integrity.</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Admin Panel Development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lastRenderedPageBreak/>
        <w:t>Coordinated with a junior developer to create an exclusive Admin Panel for admin-only access.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Implemented functionalities allowing the admin to manage users, including login/signup and registration processes.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Utilized React.js for the frontend, ensuring a user-friendly and intuitive interface for efficient admin operations.</w:t>
      </w:r>
    </w:p>
    <w:p w:rsidR="001F432C" w:rsidRPr="001F432C" w:rsidRDefault="001F432C" w:rsidP="001F432C">
      <w:pPr>
        <w:ind w:left="1080"/>
        <w:rPr>
          <w:rFonts w:ascii="Calibri" w:eastAsia="Calibri" w:hAnsi="Calibri" w:cs="Calibri"/>
        </w:rPr>
      </w:pPr>
      <w:r w:rsidRPr="001F432C">
        <w:rPr>
          <w:rFonts w:ascii="Calibri" w:eastAsia="Calibri" w:hAnsi="Calibri" w:cs="Calibri"/>
          <w:bCs/>
        </w:rPr>
        <w:t>Project Management</w:t>
      </w:r>
      <w:r w:rsidRPr="001F432C">
        <w:rPr>
          <w:rFonts w:ascii="Calibri" w:eastAsia="Calibri" w:hAnsi="Calibri" w:cs="Calibri"/>
          <w:b/>
          <w:bCs/>
        </w:rPr>
        <w:t>:</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Actively engaged in client interactions, gathering requirements, and obtaining feedback on system features.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Assigned tasks to the development team, prioritizing based on project timelines and client expectations.</w:t>
      </w:r>
    </w:p>
    <w:p w:rsidR="001F432C" w:rsidRPr="001F432C" w:rsidRDefault="001F432C" w:rsidP="001F432C">
      <w:pPr>
        <w:numPr>
          <w:ilvl w:val="1"/>
          <w:numId w:val="7"/>
        </w:numPr>
        <w:rPr>
          <w:rFonts w:ascii="Calibri" w:eastAsia="Calibri" w:hAnsi="Calibri" w:cs="Calibri"/>
        </w:rPr>
      </w:pPr>
      <w:r w:rsidRPr="001F432C">
        <w:rPr>
          <w:rFonts w:ascii="Calibri" w:eastAsia="Calibri" w:hAnsi="Calibri" w:cs="Calibri"/>
        </w:rPr>
        <w:t>Provided ongoing support to the junior developer, resolving queries, and ensuring a smooth development process.</w:t>
      </w:r>
    </w:p>
    <w:p w:rsidR="001F432C" w:rsidRDefault="001F432C">
      <w:pPr>
        <w:ind w:left="720"/>
        <w:rPr>
          <w:rFonts w:ascii="Calibri" w:eastAsia="Calibri" w:hAnsi="Calibri" w:cs="Calibri"/>
        </w:rPr>
      </w:pPr>
    </w:p>
    <w:p w:rsidR="001F432C" w:rsidRDefault="001F432C">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A41080" w:rsidRDefault="00A41080" w:rsidP="002B4EF0">
      <w:pPr>
        <w:ind w:left="720"/>
        <w:rPr>
          <w:rFonts w:ascii="Calibri" w:eastAsia="Calibri" w:hAnsi="Calibri" w:cs="Calibri"/>
          <w:b/>
          <w:bCs/>
        </w:rPr>
      </w:pPr>
    </w:p>
    <w:p w:rsidR="00E460AE" w:rsidRDefault="002B4EF0" w:rsidP="002B4EF0">
      <w:pPr>
        <w:ind w:left="720"/>
        <w:rPr>
          <w:rFonts w:ascii="Calibri" w:eastAsia="Calibri" w:hAnsi="Calibri" w:cs="Calibri"/>
        </w:rPr>
      </w:pPr>
      <w:r>
        <w:rPr>
          <w:rFonts w:ascii="Calibri" w:eastAsia="Calibri" w:hAnsi="Calibri" w:cs="Calibri"/>
          <w:b/>
          <w:bCs/>
        </w:rPr>
        <w:t xml:space="preserve">Project: </w:t>
      </w:r>
      <w:r w:rsidRPr="00A41080">
        <w:rPr>
          <w:rFonts w:ascii="Calibri" w:eastAsia="Calibri" w:hAnsi="Calibri" w:cs="Calibri"/>
          <w:b/>
          <w:bCs/>
          <w:color w:val="943634" w:themeColor="accent2" w:themeShade="BF"/>
        </w:rPr>
        <w:t>Quick Support</w:t>
      </w:r>
      <w:r w:rsidR="009B5F83">
        <w:rPr>
          <w:rFonts w:ascii="Calibri" w:eastAsia="Calibri" w:hAnsi="Calibri" w:cs="Calibri"/>
          <w:b/>
          <w:bCs/>
          <w:color w:val="943634" w:themeColor="accent2" w:themeShade="BF"/>
        </w:rPr>
        <w:t xml:space="preserve"> Services</w:t>
      </w:r>
      <w:r>
        <w:rPr>
          <w:rFonts w:ascii="Calibri" w:eastAsia="Calibri" w:hAnsi="Calibri" w:cs="Calibri"/>
          <w:b/>
          <w:bCs/>
        </w:rPr>
        <w:t xml:space="preserve"> </w:t>
      </w:r>
      <w:r>
        <w:rPr>
          <w:rFonts w:ascii="Calibri" w:eastAsia="Calibri" w:hAnsi="Calibri" w:cs="Calibri"/>
        </w:rPr>
        <w:br/>
      </w:r>
      <w:r>
        <w:rPr>
          <w:rFonts w:ascii="Calibri" w:eastAsia="Calibri" w:hAnsi="Calibri" w:cs="Calibri"/>
          <w:b/>
          <w:bCs/>
        </w:rPr>
        <w:t xml:space="preserve">Duration: </w:t>
      </w:r>
      <w:r>
        <w:rPr>
          <w:rFonts w:ascii="Calibri" w:eastAsia="Calibri" w:hAnsi="Calibri" w:cs="Calibri"/>
        </w:rPr>
        <w:t>3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Quick Support is a financial product. It is build for a company who is storing and validating loan applicant details for banks. If applicant is eligible for loan then it provide</w:t>
      </w:r>
      <w:r w:rsidR="006A61C2">
        <w:rPr>
          <w:rFonts w:ascii="Calibri" w:eastAsia="Calibri" w:hAnsi="Calibri" w:cs="Calibri"/>
        </w:rPr>
        <w:t>s</w:t>
      </w:r>
      <w:r>
        <w:rPr>
          <w:rFonts w:ascii="Calibri" w:eastAsia="Calibri" w:hAnsi="Calibri" w:cs="Calibri"/>
        </w:rPr>
        <w:t xml:space="preserve"> pos</w:t>
      </w:r>
      <w:r w:rsidR="00B447B2">
        <w:rPr>
          <w:rFonts w:ascii="Calibri" w:eastAsia="Calibri" w:hAnsi="Calibri" w:cs="Calibri"/>
        </w:rPr>
        <w:t>i</w:t>
      </w:r>
      <w:r>
        <w:rPr>
          <w:rFonts w:ascii="Calibri" w:eastAsia="Calibri" w:hAnsi="Calibri" w:cs="Calibri"/>
        </w:rPr>
        <w:t>tive report otherwise depend on the applicant status. Main modules of this project are dynamic forms, login, signup, different ro</w:t>
      </w:r>
      <w:r w:rsidR="00362507">
        <w:rPr>
          <w:rFonts w:ascii="Calibri" w:eastAsia="Calibri" w:hAnsi="Calibri" w:cs="Calibri"/>
        </w:rPr>
        <w:t>les and generating reports and E</w:t>
      </w:r>
      <w:r>
        <w:rPr>
          <w:rFonts w:ascii="Calibri" w:eastAsia="Calibri" w:hAnsi="Calibri" w:cs="Calibri"/>
        </w:rPr>
        <w:t>xcel sheets.</w:t>
      </w:r>
    </w:p>
    <w:p w:rsidR="00A41080" w:rsidRDefault="00E460AE" w:rsidP="002B4EF0">
      <w:pPr>
        <w:ind w:left="720"/>
        <w:rPr>
          <w:rFonts w:ascii="Calibri" w:eastAsia="Calibri" w:hAnsi="Calibri" w:cs="Calibri"/>
        </w:rPr>
      </w:pPr>
      <w:r w:rsidRPr="00A41080">
        <w:rPr>
          <w:rFonts w:ascii="Calibri" w:eastAsia="Calibri" w:hAnsi="Calibri" w:cs="Calibri"/>
          <w:b/>
        </w:rPr>
        <w:t>Challenges Faced</w:t>
      </w:r>
      <w:r w:rsidRPr="00A41080">
        <w:rPr>
          <w:rFonts w:ascii="Calibri" w:eastAsia="Calibri" w:hAnsi="Calibri" w:cs="Calibri"/>
        </w:rPr>
        <w:t>:</w:t>
      </w:r>
      <w:r>
        <w:rPr>
          <w:rFonts w:ascii="Calibri" w:eastAsia="Calibri" w:hAnsi="Calibri" w:cs="Calibri"/>
        </w:rPr>
        <w:t>E</w:t>
      </w:r>
      <w:r w:rsidRPr="00E460AE">
        <w:rPr>
          <w:rFonts w:ascii="Calibri" w:eastAsia="Calibri" w:hAnsi="Calibri" w:cs="Calibri"/>
        </w:rPr>
        <w:t>xporting case details into an Excel sheet posed a significant challe</w:t>
      </w:r>
      <w:r w:rsidR="00DE5227">
        <w:rPr>
          <w:rFonts w:ascii="Calibri" w:eastAsia="Calibri" w:hAnsi="Calibri" w:cs="Calibri"/>
        </w:rPr>
        <w:t>nge due to the dynamic nature of</w:t>
      </w:r>
      <w:r w:rsidRPr="00E460AE">
        <w:rPr>
          <w:rFonts w:ascii="Calibri" w:eastAsia="Calibri" w:hAnsi="Calibri" w:cs="Calibri"/>
        </w:rPr>
        <w:t xml:space="preserve"> columns and their values. This task required extensive effort to accomplish successfully.</w:t>
      </w:r>
      <w:r w:rsidR="002B4EF0">
        <w:rPr>
          <w:rFonts w:ascii="Calibri" w:eastAsia="Calibri" w:hAnsi="Calibri" w:cs="Calibri"/>
        </w:rPr>
        <w:t xml:space="preserve"> </w:t>
      </w:r>
    </w:p>
    <w:p w:rsidR="00A41080" w:rsidRDefault="002B4EF0" w:rsidP="002B4EF0">
      <w:pPr>
        <w:ind w:left="720"/>
      </w:pPr>
      <w:r>
        <w:rPr>
          <w:rFonts w:ascii="Calibri" w:eastAsia="Calibri" w:hAnsi="Calibri" w:cs="Calibri"/>
          <w:b/>
          <w:bCs/>
        </w:rPr>
        <w:t xml:space="preserve">Environment: </w:t>
      </w:r>
      <w:r>
        <w:rPr>
          <w:rFonts w:ascii="Calibri" w:eastAsia="Calibri" w:hAnsi="Calibri" w:cs="Calibri"/>
        </w:rPr>
        <w:t>Node.js and Express, React.js, MongoDB, Restful API.</w:t>
      </w:r>
    </w:p>
    <w:p w:rsidR="002B4EF0" w:rsidRDefault="002B4EF0" w:rsidP="002B4EF0">
      <w:pPr>
        <w:ind w:firstLine="720"/>
      </w:pPr>
      <w:r>
        <w:rPr>
          <w:rFonts w:ascii="Calibri" w:eastAsia="Calibri" w:hAnsi="Calibri" w:cs="Calibri"/>
          <w:b/>
          <w:bCs/>
        </w:rPr>
        <w:t xml:space="preserve">Responsibilities: </w:t>
      </w:r>
    </w:p>
    <w:p w:rsidR="002B4EF0" w:rsidRPr="002B4EF0" w:rsidRDefault="002B4EF0" w:rsidP="002B4EF0">
      <w:pPr>
        <w:numPr>
          <w:ilvl w:val="1"/>
          <w:numId w:val="2"/>
        </w:numPr>
        <w:pBdr>
          <w:left w:val="none" w:sz="0" w:space="7" w:color="auto"/>
        </w:pBdr>
        <w:spacing w:after="18"/>
        <w:rPr>
          <w:rFonts w:ascii="Calibri" w:eastAsia="Calibri" w:hAnsi="Calibri" w:cs="Calibri"/>
          <w:b/>
          <w:bCs/>
        </w:rPr>
      </w:pPr>
      <w:r w:rsidRPr="002B4EF0">
        <w:rPr>
          <w:rFonts w:ascii="Calibri" w:eastAsia="Calibri" w:hAnsi="Calibri" w:cs="Calibri"/>
        </w:rPr>
        <w:t>Taking  care of whole project a senior developer.</w:t>
      </w:r>
      <w:r>
        <w:rPr>
          <w:rFonts w:ascii="Calibri" w:eastAsia="Calibri" w:hAnsi="Calibri" w:cs="Calibri"/>
        </w:rPr>
        <w:t xml:space="preserve"> Assign task to juniors and check their code quality.</w:t>
      </w:r>
    </w:p>
    <w:p w:rsidR="002B4EF0" w:rsidRPr="002B4EF0" w:rsidRDefault="00CB12EF" w:rsidP="002B4EF0">
      <w:pPr>
        <w:numPr>
          <w:ilvl w:val="1"/>
          <w:numId w:val="2"/>
        </w:numPr>
        <w:pBdr>
          <w:left w:val="none" w:sz="0" w:space="7" w:color="auto"/>
        </w:pBdr>
        <w:spacing w:after="18"/>
        <w:rPr>
          <w:rFonts w:ascii="Calibri" w:eastAsia="Calibri" w:hAnsi="Calibri" w:cs="Calibri"/>
          <w:b/>
          <w:bCs/>
        </w:rPr>
      </w:pPr>
      <w:r w:rsidRPr="00CB12EF">
        <w:rPr>
          <w:rFonts w:ascii="Calibri" w:eastAsia="Calibri" w:hAnsi="Calibri" w:cs="Calibri"/>
        </w:rPr>
        <w:t>Client meeting and requirement gathering.</w:t>
      </w:r>
    </w:p>
    <w:p w:rsidR="002B4EF0" w:rsidRPr="002B4EF0" w:rsidRDefault="00326719"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 xml:space="preserve">Managed </w:t>
      </w:r>
      <w:r w:rsidR="003D1DE8">
        <w:rPr>
          <w:rFonts w:ascii="Calibri" w:eastAsia="Calibri" w:hAnsi="Calibri" w:cs="Calibri"/>
        </w:rPr>
        <w:t>complex features like dynamic forms, generating</w:t>
      </w:r>
      <w:r w:rsidR="00CE6AA6">
        <w:rPr>
          <w:rFonts w:ascii="Calibri" w:eastAsia="Calibri" w:hAnsi="Calibri" w:cs="Calibri"/>
        </w:rPr>
        <w:t xml:space="preserve"> reports, E</w:t>
      </w:r>
      <w:r w:rsidR="002B4EF0" w:rsidRPr="002B4EF0">
        <w:rPr>
          <w:rFonts w:ascii="Calibri" w:eastAsia="Calibri" w:hAnsi="Calibri" w:cs="Calibri"/>
        </w:rPr>
        <w:t>xcel sheets</w:t>
      </w:r>
      <w:r w:rsidR="002B4EF0">
        <w:rPr>
          <w:rFonts w:ascii="Calibri" w:eastAsia="Calibri" w:hAnsi="Calibri" w:cs="Calibri"/>
        </w:rPr>
        <w:t xml:space="preserve"> etc.</w:t>
      </w:r>
    </w:p>
    <w:p w:rsidR="002B4EF0" w:rsidRPr="005B7E1D" w:rsidRDefault="00B447B2" w:rsidP="002B4EF0">
      <w:pPr>
        <w:pStyle w:val="ListParagraph"/>
        <w:numPr>
          <w:ilvl w:val="1"/>
          <w:numId w:val="2"/>
        </w:numPr>
        <w:pBdr>
          <w:left w:val="none" w:sz="0" w:space="7" w:color="auto"/>
        </w:pBdr>
        <w:spacing w:after="18"/>
        <w:rPr>
          <w:rFonts w:ascii="Calibri" w:eastAsia="Calibri" w:hAnsi="Calibri" w:cs="Calibri"/>
          <w:b/>
          <w:bCs/>
        </w:rPr>
      </w:pPr>
      <w:r>
        <w:rPr>
          <w:rFonts w:ascii="Calibri" w:eastAsia="Calibri" w:hAnsi="Calibri" w:cs="Calibri"/>
        </w:rPr>
        <w:t>Manage</w:t>
      </w:r>
      <w:r w:rsidR="005B7E1D">
        <w:rPr>
          <w:rFonts w:ascii="Calibri" w:eastAsia="Calibri" w:hAnsi="Calibri" w:cs="Calibri"/>
        </w:rPr>
        <w:t>d</w:t>
      </w:r>
      <w:r>
        <w:rPr>
          <w:rFonts w:ascii="Calibri" w:eastAsia="Calibri" w:hAnsi="Calibri" w:cs="Calibri"/>
        </w:rPr>
        <w:t xml:space="preserve"> deployment of the</w:t>
      </w:r>
      <w:r w:rsidR="002B4EF0" w:rsidRPr="002B4EF0">
        <w:rPr>
          <w:rFonts w:ascii="Calibri" w:eastAsia="Calibri" w:hAnsi="Calibri" w:cs="Calibri"/>
        </w:rPr>
        <w:t xml:space="preserve"> project.</w:t>
      </w:r>
    </w:p>
    <w:p w:rsidR="005B7E1D" w:rsidRPr="005B7E1D" w:rsidRDefault="005B7E1D" w:rsidP="002B4EF0">
      <w:pPr>
        <w:pStyle w:val="ListParagraph"/>
        <w:numPr>
          <w:ilvl w:val="1"/>
          <w:numId w:val="2"/>
        </w:numPr>
        <w:pBdr>
          <w:left w:val="none" w:sz="0" w:space="7" w:color="auto"/>
        </w:pBdr>
        <w:spacing w:after="18"/>
        <w:rPr>
          <w:rFonts w:ascii="Calibri" w:eastAsia="Calibri" w:hAnsi="Calibri" w:cs="Calibri"/>
          <w:bCs/>
        </w:rPr>
      </w:pPr>
      <w:r w:rsidRPr="005B7E1D">
        <w:rPr>
          <w:rFonts w:ascii="Calibri" w:eastAsia="Calibri" w:hAnsi="Calibri" w:cs="Calibri"/>
          <w:bCs/>
        </w:rPr>
        <w:t>Developed data-driven SEO initiatives, increasing website traffic by 25% and enhancing online visibility</w:t>
      </w:r>
      <w:r>
        <w:rPr>
          <w:rFonts w:ascii="Calibri" w:eastAsia="Calibri" w:hAnsi="Calibri" w:cs="Calibri"/>
          <w:bCs/>
        </w:rPr>
        <w:t>.</w:t>
      </w:r>
    </w:p>
    <w:p w:rsidR="00A41080" w:rsidRDefault="00A41080" w:rsidP="00A41080">
      <w:pPr>
        <w:pBdr>
          <w:left w:val="none" w:sz="0" w:space="7" w:color="auto"/>
        </w:pBdr>
        <w:spacing w:after="18"/>
        <w:rPr>
          <w:rFonts w:ascii="Calibri" w:eastAsia="Calibri" w:hAnsi="Calibri" w:cs="Calibri"/>
          <w:b/>
          <w:bCs/>
        </w:rPr>
      </w:pPr>
    </w:p>
    <w:p w:rsidR="00A41080" w:rsidRPr="00A41080" w:rsidRDefault="00A41080" w:rsidP="00A41080">
      <w:pPr>
        <w:pBdr>
          <w:left w:val="none" w:sz="0" w:space="7" w:color="auto"/>
        </w:pBdr>
        <w:spacing w:after="18"/>
        <w:rPr>
          <w:rFonts w:ascii="Calibri" w:eastAsia="Calibri" w:hAnsi="Calibri" w:cs="Calibri"/>
          <w:b/>
          <w:bCs/>
        </w:rPr>
      </w:pPr>
    </w:p>
    <w:p w:rsidR="002B4EF0" w:rsidRPr="002B4EF0" w:rsidRDefault="002B4EF0" w:rsidP="002B4EF0">
      <w:pPr>
        <w:pBdr>
          <w:left w:val="none" w:sz="0" w:space="7" w:color="auto"/>
        </w:pBdr>
        <w:spacing w:after="18"/>
        <w:rPr>
          <w:rFonts w:ascii="Calibri" w:eastAsia="Calibri" w:hAnsi="Calibri" w:cs="Calibri"/>
          <w:b/>
          <w:bCs/>
        </w:rPr>
      </w:pPr>
      <w:r w:rsidRPr="002B4EF0">
        <w:rPr>
          <w:rFonts w:ascii="Calibri" w:eastAsia="Calibri" w:hAnsi="Calibri" w:cs="Calibri"/>
          <w:b/>
          <w:bCs/>
        </w:rPr>
        <w:t xml:space="preserve"> </w:t>
      </w:r>
    </w:p>
    <w:p w:rsidR="00A41080" w:rsidRDefault="00EC7222">
      <w:pPr>
        <w:ind w:left="720"/>
      </w:pPr>
      <w:r>
        <w:rPr>
          <w:rFonts w:ascii="Calibri" w:eastAsia="Calibri" w:hAnsi="Calibri" w:cs="Calibri"/>
          <w:b/>
          <w:bCs/>
        </w:rPr>
        <w:t xml:space="preserve">Project: </w:t>
      </w:r>
      <w:r w:rsidRPr="00A41080">
        <w:rPr>
          <w:rFonts w:ascii="Calibri" w:eastAsia="Calibri" w:hAnsi="Calibri" w:cs="Calibri"/>
          <w:b/>
          <w:color w:val="943634" w:themeColor="accent2" w:themeShade="BF"/>
        </w:rPr>
        <w:t>GYC (Get Your College)</w:t>
      </w:r>
      <w:r w:rsidR="00F323AE">
        <w:rPr>
          <w:rFonts w:ascii="Calibri" w:eastAsia="Calibri" w:hAnsi="Calibri" w:cs="Calibri"/>
          <w:b/>
          <w:color w:val="943634" w:themeColor="accent2" w:themeShade="BF"/>
        </w:rPr>
        <w:t>- Educational Consulting Portal</w:t>
      </w:r>
      <w:r>
        <w:rPr>
          <w:rFonts w:ascii="Calibri" w:eastAsia="Calibri" w:hAnsi="Calibri" w:cs="Calibri"/>
        </w:rPr>
        <w:br/>
      </w:r>
      <w:r>
        <w:rPr>
          <w:rFonts w:ascii="Calibri" w:eastAsia="Calibri" w:hAnsi="Calibri" w:cs="Calibri"/>
          <w:b/>
          <w:bCs/>
        </w:rPr>
        <w:t xml:space="preserve">Duration: </w:t>
      </w:r>
      <w:r w:rsidR="001F432C">
        <w:rPr>
          <w:rFonts w:ascii="Calibri" w:eastAsia="Calibri" w:hAnsi="Calibri" w:cs="Calibri"/>
        </w:rPr>
        <w:t>6</w:t>
      </w:r>
      <w:r>
        <w:rPr>
          <w:rFonts w:ascii="Calibri" w:eastAsia="Calibri" w:hAnsi="Calibri" w:cs="Calibri"/>
        </w:rPr>
        <w:t xml:space="preserve"> months</w:t>
      </w:r>
      <w:r>
        <w:rPr>
          <w:rFonts w:ascii="Calibri" w:eastAsia="Calibri" w:hAnsi="Calibri" w:cs="Calibri"/>
        </w:rPr>
        <w:br/>
      </w:r>
      <w:r>
        <w:rPr>
          <w:rFonts w:ascii="Calibri" w:eastAsia="Calibri" w:hAnsi="Calibri" w:cs="Calibri"/>
          <w:b/>
          <w:bCs/>
        </w:rPr>
        <w:t xml:space="preserve">Description: </w:t>
      </w:r>
      <w:r>
        <w:rPr>
          <w:rFonts w:ascii="Calibri" w:eastAsia="Calibri" w:hAnsi="Calibri" w:cs="Calibri"/>
        </w:rPr>
        <w:t xml:space="preserve">GYC is an educational consulting portal that provides services to the student to choose </w:t>
      </w:r>
      <w:r w:rsidR="00CE6AA6">
        <w:rPr>
          <w:rFonts w:ascii="Calibri" w:eastAsia="Calibri" w:hAnsi="Calibri" w:cs="Calibri"/>
        </w:rPr>
        <w:t xml:space="preserve">the </w:t>
      </w:r>
      <w:r>
        <w:rPr>
          <w:rFonts w:ascii="Calibri" w:eastAsia="Calibri" w:hAnsi="Calibri" w:cs="Calibri"/>
        </w:rPr>
        <w:t xml:space="preserve">best colleges across the country as per their interest, requirements and budget. </w:t>
      </w:r>
      <w:r>
        <w:rPr>
          <w:rFonts w:ascii="Calibri" w:eastAsia="Calibri" w:hAnsi="Calibri" w:cs="Calibri"/>
        </w:rPr>
        <w:br/>
      </w:r>
      <w:r>
        <w:rPr>
          <w:rFonts w:ascii="Calibri" w:eastAsia="Calibri" w:hAnsi="Calibri" w:cs="Calibri"/>
          <w:b/>
          <w:bCs/>
        </w:rPr>
        <w:t>Environment:</w:t>
      </w:r>
      <w:r w:rsidR="00DE5227">
        <w:rPr>
          <w:rFonts w:ascii="Calibri" w:eastAsia="Calibri" w:hAnsi="Calibri" w:cs="Calibri"/>
        </w:rPr>
        <w:t xml:space="preserve"> Next</w:t>
      </w:r>
      <w:r w:rsidR="00107D8C">
        <w:rPr>
          <w:rFonts w:ascii="Calibri" w:eastAsia="Calibri" w:hAnsi="Calibri" w:cs="Calibri"/>
        </w:rPr>
        <w:t>.</w:t>
      </w:r>
      <w:r w:rsidR="00DE5227">
        <w:rPr>
          <w:rFonts w:ascii="Calibri" w:eastAsia="Calibri" w:hAnsi="Calibri" w:cs="Calibri"/>
        </w:rPr>
        <w:t>js</w:t>
      </w:r>
      <w:r w:rsidR="00107D8C">
        <w:rPr>
          <w:rFonts w:ascii="Calibri" w:eastAsia="Calibri" w:hAnsi="Calibri" w:cs="Calibri"/>
        </w:rPr>
        <w:t>, React.js</w:t>
      </w:r>
      <w:r>
        <w:rPr>
          <w:rFonts w:ascii="Calibri" w:eastAsia="Calibri" w:hAnsi="Calibri" w:cs="Calibri"/>
        </w:rPr>
        <w:t>, Bootstrap5, HTM</w:t>
      </w:r>
      <w:r w:rsidR="00107D8C">
        <w:rPr>
          <w:rFonts w:ascii="Calibri" w:eastAsia="Calibri" w:hAnsi="Calibri" w:cs="Calibri"/>
        </w:rPr>
        <w:t>L5, CSS3, JavaScript</w:t>
      </w:r>
      <w:r>
        <w:rPr>
          <w:rFonts w:ascii="Calibri" w:eastAsia="Calibri" w:hAnsi="Calibri" w:cs="Calibri"/>
        </w:rPr>
        <w:t>.</w:t>
      </w:r>
    </w:p>
    <w:p w:rsidR="009116C6" w:rsidRDefault="00EC7222">
      <w:pPr>
        <w:ind w:firstLine="720"/>
      </w:pPr>
      <w:r>
        <w:rPr>
          <w:rFonts w:ascii="Calibri" w:eastAsia="Calibri" w:hAnsi="Calibri" w:cs="Calibri"/>
          <w:b/>
          <w:bCs/>
        </w:rPr>
        <w:t xml:space="preserve">Responsibilities: </w:t>
      </w:r>
    </w:p>
    <w:p w:rsidR="009116C6" w:rsidRDefault="00EC7222">
      <w:pPr>
        <w:numPr>
          <w:ilvl w:val="0"/>
          <w:numId w:val="2"/>
        </w:numPr>
        <w:pBdr>
          <w:left w:val="none" w:sz="0" w:space="7" w:color="auto"/>
        </w:pBdr>
        <w:spacing w:after="18"/>
        <w:ind w:left="1440" w:hanging="369"/>
      </w:pPr>
      <w:r>
        <w:rPr>
          <w:rFonts w:ascii="Calibri" w:eastAsia="Calibri" w:hAnsi="Calibri" w:cs="Calibri"/>
        </w:rPr>
        <w:t xml:space="preserve">Responsible for end to end development and worked as a </w:t>
      </w:r>
      <w:r w:rsidR="00DE5227">
        <w:rPr>
          <w:rFonts w:ascii="Calibri" w:eastAsia="Calibri" w:hAnsi="Calibri" w:cs="Calibri"/>
        </w:rPr>
        <w:t>frontend</w:t>
      </w:r>
      <w:r>
        <w:rPr>
          <w:rFonts w:ascii="Calibri" w:eastAsia="Calibri" w:hAnsi="Calibri" w:cs="Calibri"/>
        </w:rPr>
        <w:t xml:space="preserve"> developer.</w:t>
      </w:r>
    </w:p>
    <w:p w:rsidR="009116C6" w:rsidRDefault="00EC7222">
      <w:pPr>
        <w:numPr>
          <w:ilvl w:val="0"/>
          <w:numId w:val="2"/>
        </w:numPr>
        <w:pBdr>
          <w:left w:val="none" w:sz="0" w:space="7" w:color="auto"/>
        </w:pBdr>
        <w:spacing w:after="18"/>
        <w:ind w:left="1440" w:hanging="369"/>
      </w:pPr>
      <w:r>
        <w:rPr>
          <w:rFonts w:ascii="Calibri" w:eastAsia="Calibri" w:hAnsi="Calibri" w:cs="Calibri"/>
        </w:rPr>
        <w:t>Involved in requirement gathering, understanding and development planning.</w:t>
      </w:r>
    </w:p>
    <w:p w:rsidR="009116C6" w:rsidRDefault="00EC7222" w:rsidP="001F432C">
      <w:pPr>
        <w:numPr>
          <w:ilvl w:val="0"/>
          <w:numId w:val="2"/>
        </w:numPr>
        <w:pBdr>
          <w:left w:val="none" w:sz="0" w:space="7" w:color="auto"/>
        </w:pBdr>
        <w:spacing w:after="18"/>
        <w:ind w:left="1440" w:hanging="369"/>
      </w:pPr>
      <w:r>
        <w:rPr>
          <w:rFonts w:ascii="Calibri" w:eastAsia="Calibri" w:hAnsi="Calibri" w:cs="Calibri"/>
        </w:rPr>
        <w:t>Worked on front end pages that were developed</w:t>
      </w:r>
      <w:r w:rsidR="00C21ACF">
        <w:rPr>
          <w:rFonts w:ascii="Calibri" w:eastAsia="Calibri" w:hAnsi="Calibri" w:cs="Calibri"/>
        </w:rPr>
        <w:t xml:space="preserve"> </w:t>
      </w:r>
      <w:r w:rsidR="00C21ACF" w:rsidRPr="00C21ACF">
        <w:rPr>
          <w:rFonts w:ascii="Calibri" w:eastAsia="Calibri" w:hAnsi="Calibri" w:cs="Calibri"/>
        </w:rPr>
        <w:t>professionally</w:t>
      </w:r>
      <w:r w:rsidR="001F432C">
        <w:rPr>
          <w:rFonts w:ascii="Calibri" w:eastAsia="Calibri" w:hAnsi="Calibri" w:cs="Calibri"/>
        </w:rPr>
        <w:t xml:space="preserve"> using </w:t>
      </w:r>
      <w:r w:rsidR="00DE5227">
        <w:rPr>
          <w:rFonts w:ascii="Calibri" w:eastAsia="Calibri" w:hAnsi="Calibri" w:cs="Calibri"/>
        </w:rPr>
        <w:t>Next</w:t>
      </w:r>
      <w:r>
        <w:rPr>
          <w:rFonts w:ascii="Calibri" w:eastAsia="Calibri" w:hAnsi="Calibri" w:cs="Calibri"/>
        </w:rPr>
        <w:t>.JS.</w:t>
      </w:r>
    </w:p>
    <w:p w:rsidR="009116C6" w:rsidRDefault="00EC7222">
      <w:pPr>
        <w:numPr>
          <w:ilvl w:val="0"/>
          <w:numId w:val="2"/>
        </w:numPr>
        <w:pBdr>
          <w:left w:val="none" w:sz="0" w:space="7" w:color="auto"/>
        </w:pBdr>
        <w:spacing w:after="18"/>
        <w:ind w:left="1440" w:hanging="369"/>
      </w:pPr>
      <w:r>
        <w:rPr>
          <w:rFonts w:ascii="Calibri" w:eastAsia="Calibri" w:hAnsi="Calibri" w:cs="Calibri"/>
        </w:rPr>
        <w:t>Developed client side validation code using JavaScript.</w:t>
      </w:r>
    </w:p>
    <w:p w:rsidR="009116C6" w:rsidRDefault="00EC7222">
      <w:pPr>
        <w:numPr>
          <w:ilvl w:val="0"/>
          <w:numId w:val="2"/>
        </w:numPr>
        <w:pBdr>
          <w:left w:val="none" w:sz="0" w:space="7" w:color="auto"/>
        </w:pBdr>
        <w:spacing w:after="18"/>
        <w:ind w:left="1440" w:hanging="369"/>
      </w:pPr>
      <w:r>
        <w:rPr>
          <w:rFonts w:ascii="Calibri" w:eastAsia="Calibri" w:hAnsi="Calibri" w:cs="Calibri"/>
        </w:rPr>
        <w:lastRenderedPageBreak/>
        <w:t>Creating cross-browser compatible and standards-compliant CSS-based page layouts.</w:t>
      </w:r>
    </w:p>
    <w:p w:rsidR="009116C6" w:rsidRDefault="00326719">
      <w:pPr>
        <w:numPr>
          <w:ilvl w:val="0"/>
          <w:numId w:val="2"/>
        </w:numPr>
        <w:pBdr>
          <w:left w:val="none" w:sz="0" w:space="7" w:color="auto"/>
        </w:pBdr>
        <w:spacing w:after="18"/>
        <w:ind w:left="1440" w:hanging="369"/>
      </w:pPr>
      <w:r>
        <w:rPr>
          <w:rFonts w:ascii="Calibri" w:eastAsia="Calibri" w:hAnsi="Calibri" w:cs="Calibri"/>
        </w:rPr>
        <w:t xml:space="preserve">Managed </w:t>
      </w:r>
      <w:r w:rsidR="00EC7222">
        <w:rPr>
          <w:rFonts w:ascii="Calibri" w:eastAsia="Calibri" w:hAnsi="Calibri" w:cs="Calibri"/>
        </w:rPr>
        <w:t xml:space="preserve">deployment on </w:t>
      </w:r>
      <w:r w:rsidR="001F432C">
        <w:rPr>
          <w:rFonts w:ascii="Calibri" w:eastAsia="Calibri" w:hAnsi="Calibri" w:cs="Calibri"/>
        </w:rPr>
        <w:t>Render</w:t>
      </w:r>
      <w:r w:rsidR="00EC7222">
        <w:rPr>
          <w:rFonts w:ascii="Calibri" w:eastAsia="Calibri" w:hAnsi="Calibri" w:cs="Calibri"/>
        </w:rPr>
        <w:t xml:space="preserve"> during development.</w:t>
      </w:r>
    </w:p>
    <w:p w:rsidR="009116C6" w:rsidRDefault="00EC7222" w:rsidP="001F432C">
      <w:pPr>
        <w:numPr>
          <w:ilvl w:val="0"/>
          <w:numId w:val="2"/>
        </w:numPr>
        <w:pBdr>
          <w:left w:val="none" w:sz="0" w:space="7" w:color="auto"/>
        </w:pBdr>
        <w:spacing w:after="18"/>
        <w:ind w:left="1440" w:hanging="369"/>
      </w:pPr>
      <w:r w:rsidRPr="00B53209">
        <w:rPr>
          <w:rFonts w:ascii="Calibri" w:eastAsia="Calibri" w:hAnsi="Calibri" w:cs="Calibri"/>
        </w:rPr>
        <w:t>Performed unit testing.</w:t>
      </w:r>
      <w:r w:rsidRPr="00B53209">
        <w:rPr>
          <w:rFonts w:ascii="Calibri" w:eastAsia="Calibri" w:hAnsi="Calibri" w:cs="Calibri"/>
          <w:b/>
          <w:bCs/>
        </w:rPr>
        <w:t> </w:t>
      </w:r>
    </w:p>
    <w:p w:rsidR="00A41080" w:rsidRDefault="00A41080">
      <w:pPr>
        <w:ind w:left="720"/>
        <w:rPr>
          <w:rFonts w:ascii="Calibri" w:eastAsia="Calibri" w:hAnsi="Calibri" w:cs="Calibri"/>
          <w:b/>
          <w:bCs/>
          <w:sz w:val="22"/>
          <w:szCs w:val="22"/>
        </w:rPr>
      </w:pPr>
    </w:p>
    <w:p w:rsidR="00A41080" w:rsidRDefault="00A41080">
      <w:pPr>
        <w:ind w:left="720"/>
        <w:rPr>
          <w:rFonts w:ascii="Calibri" w:eastAsia="Calibri" w:hAnsi="Calibri" w:cs="Calibri"/>
          <w:b/>
          <w:bCs/>
          <w:sz w:val="22"/>
          <w:szCs w:val="22"/>
        </w:rPr>
      </w:pPr>
    </w:p>
    <w:p w:rsidR="00A41080" w:rsidRDefault="00A41080">
      <w:pPr>
        <w:ind w:left="720"/>
      </w:pPr>
      <w:r>
        <w:rPr>
          <w:rFonts w:ascii="Calibri" w:eastAsia="Calibri" w:hAnsi="Calibri" w:cs="Calibri"/>
          <w:b/>
          <w:bCs/>
          <w:sz w:val="22"/>
          <w:szCs w:val="22"/>
        </w:rPr>
        <w:t>Project</w:t>
      </w:r>
      <w:r w:rsidR="00EC7222">
        <w:rPr>
          <w:rFonts w:ascii="Calibri" w:eastAsia="Calibri" w:hAnsi="Calibri" w:cs="Calibri"/>
          <w:b/>
          <w:bCs/>
          <w:sz w:val="22"/>
          <w:szCs w:val="22"/>
        </w:rPr>
        <w:t xml:space="preserve">:  </w:t>
      </w:r>
      <w:r w:rsidR="00EC7222" w:rsidRPr="00A41080">
        <w:rPr>
          <w:rFonts w:ascii="Calibri" w:eastAsia="Calibri" w:hAnsi="Calibri" w:cs="Calibri"/>
          <w:b/>
          <w:color w:val="943634" w:themeColor="accent2" w:themeShade="BF"/>
          <w:sz w:val="22"/>
          <w:szCs w:val="22"/>
        </w:rPr>
        <w:t>Empowerwealth</w:t>
      </w:r>
      <w:r w:rsidR="00EC7222" w:rsidRPr="00A41080">
        <w:rPr>
          <w:rFonts w:ascii="Calibri" w:eastAsia="Calibri" w:hAnsi="Calibri" w:cs="Calibri"/>
          <w:color w:val="943634" w:themeColor="accent2" w:themeShade="BF"/>
          <w:sz w:val="22"/>
          <w:szCs w:val="22"/>
        </w:rPr>
        <w:br/>
      </w:r>
      <w:r w:rsidR="00EC7222">
        <w:rPr>
          <w:rFonts w:ascii="Calibri" w:eastAsia="Calibri" w:hAnsi="Calibri" w:cs="Calibri"/>
          <w:b/>
          <w:bCs/>
          <w:sz w:val="22"/>
          <w:szCs w:val="22"/>
        </w:rPr>
        <w:t>Duration:</w:t>
      </w:r>
      <w:r w:rsidR="00EC7222">
        <w:rPr>
          <w:rFonts w:ascii="Calibri" w:eastAsia="Calibri" w:hAnsi="Calibri" w:cs="Calibri"/>
          <w:b/>
          <w:bCs/>
        </w:rPr>
        <w:t> </w:t>
      </w:r>
      <w:r w:rsidR="001F432C">
        <w:rPr>
          <w:rFonts w:ascii="Calibri" w:eastAsia="Calibri" w:hAnsi="Calibri" w:cs="Calibri"/>
          <w:sz w:val="22"/>
          <w:szCs w:val="22"/>
        </w:rPr>
        <w:t>6</w:t>
      </w:r>
      <w:r w:rsidR="00EC7222">
        <w:rPr>
          <w:rFonts w:ascii="Calibri" w:eastAsia="Calibri" w:hAnsi="Calibri" w:cs="Calibri"/>
          <w:sz w:val="22"/>
          <w:szCs w:val="22"/>
        </w:rPr>
        <w:t xml:space="preserve"> months</w:t>
      </w:r>
    </w:p>
    <w:p w:rsidR="003937DA" w:rsidRDefault="00EC7222">
      <w:pPr>
        <w:ind w:left="720"/>
        <w:rPr>
          <w:rFonts w:ascii="Calibri" w:eastAsia="Calibri" w:hAnsi="Calibri" w:cs="Calibri"/>
        </w:rPr>
      </w:pPr>
      <w:r>
        <w:rPr>
          <w:rFonts w:ascii="Calibri" w:eastAsia="Calibri" w:hAnsi="Calibri" w:cs="Calibri"/>
          <w:b/>
          <w:bCs/>
        </w:rPr>
        <w:t>Description: </w:t>
      </w:r>
      <w:r>
        <w:rPr>
          <w:rFonts w:ascii="Calibri" w:eastAsia="Calibri" w:hAnsi="Calibri" w:cs="Calibri"/>
        </w:rPr>
        <w:t>This</w:t>
      </w:r>
      <w:r w:rsidR="003937DA">
        <w:rPr>
          <w:rFonts w:ascii="Calibri" w:eastAsia="Calibri" w:hAnsi="Calibri" w:cs="Calibri"/>
        </w:rPr>
        <w:t xml:space="preserve"> </w:t>
      </w:r>
      <w:r>
        <w:rPr>
          <w:rFonts w:ascii="Calibri" w:eastAsia="Calibri" w:hAnsi="Calibri" w:cs="Calibri"/>
        </w:rPr>
        <w:t xml:space="preserve">project based on real state business in which client can purchase and sale their properties. </w:t>
      </w:r>
      <w:r w:rsidR="004A39C1" w:rsidRPr="004A39C1">
        <w:rPr>
          <w:rFonts w:ascii="Calibri" w:eastAsia="Calibri" w:hAnsi="Calibri" w:cs="Calibri"/>
        </w:rPr>
        <w:t>The application is scraping property data from a real estate web app using a Chrome extension.</w:t>
      </w:r>
    </w:p>
    <w:p w:rsidR="003937DA" w:rsidRPr="003937DA" w:rsidRDefault="003937DA">
      <w:pPr>
        <w:ind w:left="720"/>
        <w:rPr>
          <w:rFonts w:ascii="Calibri" w:eastAsia="Calibri" w:hAnsi="Calibri" w:cs="Calibri"/>
        </w:rPr>
      </w:pPr>
      <w:r w:rsidRPr="003937DA">
        <w:rPr>
          <w:rFonts w:ascii="Calibri" w:eastAsia="Calibri" w:hAnsi="Calibri" w:cs="Calibri"/>
          <w:b/>
        </w:rPr>
        <w:t>Challenges Faced:</w:t>
      </w:r>
      <w:r>
        <w:rPr>
          <w:rFonts w:ascii="Calibri" w:eastAsia="Calibri" w:hAnsi="Calibri" w:cs="Calibri"/>
        </w:rPr>
        <w:t xml:space="preserve"> </w:t>
      </w:r>
      <w:r w:rsidR="00277583" w:rsidRPr="00277583">
        <w:rPr>
          <w:rFonts w:ascii="Calibri" w:eastAsia="Calibri" w:hAnsi="Calibri" w:cs="Calibri"/>
        </w:rPr>
        <w:t>It is the first project as a full-stack developer, with limited knowledge about the backend. Only familiarity with ReactJS existed, so working on the frontend was easy. However, when it came to the backend, every task required a lot of effort.</w:t>
      </w:r>
    </w:p>
    <w:p w:rsidR="00A41080" w:rsidRPr="003937DA" w:rsidRDefault="00EC7222">
      <w:pPr>
        <w:ind w:left="720"/>
      </w:pPr>
      <w:r w:rsidRPr="003937DA">
        <w:rPr>
          <w:rFonts w:ascii="Calibri" w:eastAsia="Calibri" w:hAnsi="Calibri" w:cs="Calibri"/>
          <w:bCs/>
        </w:rPr>
        <w:t>Environment: </w:t>
      </w:r>
      <w:r w:rsidRPr="003937DA">
        <w:rPr>
          <w:rFonts w:ascii="Calibri" w:eastAsia="Calibri" w:hAnsi="Calibri" w:cs="Calibri"/>
        </w:rPr>
        <w:t>React.JS, Javascript,  Node.JS, Typescript.</w:t>
      </w:r>
    </w:p>
    <w:p w:rsidR="009116C6" w:rsidRDefault="00EC7222">
      <w:pPr>
        <w:spacing w:after="18"/>
        <w:ind w:left="720"/>
      </w:pPr>
      <w:r>
        <w:rPr>
          <w:rFonts w:ascii="Calibri" w:eastAsia="Calibri" w:hAnsi="Calibri" w:cs="Calibri"/>
          <w:b/>
          <w:bCs/>
        </w:rPr>
        <w:t>Responsibilities:</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Participating in extensive coding for both front-end and back-end components</w:t>
      </w:r>
      <w:r w:rsidR="001F432C" w:rsidRPr="004D1A15">
        <w:rPr>
          <w:rFonts w:ascii="Calibri" w:eastAsia="Calibri" w:hAnsi="Calibri" w:cs="Calibri"/>
          <w:bCs/>
        </w:rPr>
        <w:t xml:space="preserve">, </w:t>
      </w:r>
      <w:r w:rsidRPr="004D1A15">
        <w:rPr>
          <w:rFonts w:ascii="Calibri" w:eastAsia="Calibri" w:hAnsi="Calibri" w:cs="Calibri"/>
          <w:bCs/>
        </w:rPr>
        <w:t>Application UI design, integration and unit testing.</w:t>
      </w:r>
    </w:p>
    <w:p w:rsidR="009116C6" w:rsidRPr="004D1A15" w:rsidRDefault="00EC7222">
      <w:pPr>
        <w:numPr>
          <w:ilvl w:val="0"/>
          <w:numId w:val="5"/>
        </w:numPr>
        <w:pBdr>
          <w:left w:val="none" w:sz="0" w:space="7" w:color="auto"/>
        </w:pBdr>
        <w:spacing w:after="18"/>
        <w:ind w:left="1440" w:hanging="369"/>
      </w:pPr>
      <w:r w:rsidRPr="004D1A15">
        <w:rPr>
          <w:rFonts w:ascii="Calibri" w:eastAsia="Calibri" w:hAnsi="Calibri" w:cs="Calibri"/>
          <w:bCs/>
        </w:rPr>
        <w:t>Designing and implementing user interfaces (UI) and user experiences (UX).</w:t>
      </w:r>
    </w:p>
    <w:p w:rsidR="009116C6" w:rsidRPr="004D1A15" w:rsidRDefault="00EC7222">
      <w:pPr>
        <w:numPr>
          <w:ilvl w:val="0"/>
          <w:numId w:val="5"/>
        </w:numPr>
        <w:pBdr>
          <w:left w:val="none" w:sz="0" w:space="7" w:color="auto"/>
        </w:pBdr>
        <w:spacing w:after="18"/>
        <w:ind w:left="1440" w:hanging="369"/>
      </w:pPr>
      <w:r w:rsidRPr="004D1A15">
        <w:rPr>
          <w:bCs/>
        </w:rPr>
        <w:t>Writing reusable and modular React.js components to build interactive and responsive user interface</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Managed tasks on Jira. </w:t>
      </w:r>
    </w:p>
    <w:p w:rsidR="009116C6" w:rsidRPr="004D1A15" w:rsidRDefault="00EC7222">
      <w:pPr>
        <w:numPr>
          <w:ilvl w:val="0"/>
          <w:numId w:val="5"/>
        </w:numPr>
        <w:pBdr>
          <w:left w:val="none" w:sz="0" w:space="7" w:color="auto"/>
        </w:pBdr>
        <w:ind w:left="1440" w:hanging="369"/>
      </w:pPr>
      <w:r w:rsidRPr="004D1A15">
        <w:rPr>
          <w:rFonts w:ascii="Calibri" w:eastAsia="Calibri" w:hAnsi="Calibri" w:cs="Calibri"/>
          <w:bCs/>
        </w:rPr>
        <w:t>Integrating Node.js</w:t>
      </w:r>
      <w:r w:rsidR="003D1DE8">
        <w:rPr>
          <w:rFonts w:ascii="Calibri" w:eastAsia="Calibri" w:hAnsi="Calibri" w:cs="Calibri"/>
          <w:bCs/>
        </w:rPr>
        <w:t xml:space="preserve"> </w:t>
      </w:r>
      <w:r w:rsidRPr="004D1A15">
        <w:rPr>
          <w:rFonts w:ascii="Calibri" w:eastAsia="Calibri" w:hAnsi="Calibri" w:cs="Calibri"/>
          <w:bCs/>
        </w:rPr>
        <w:t>based web services with the React application to enable communication between the front-end and back-end.</w:t>
      </w:r>
    </w:p>
    <w:p w:rsidR="00A41080" w:rsidRDefault="00A41080">
      <w:pPr>
        <w:pStyle w:val="Heading1"/>
        <w:keepNext w:val="0"/>
        <w:keepLines w:val="0"/>
        <w:spacing w:before="125"/>
        <w:ind w:left="270"/>
        <w:rPr>
          <w:color w:val="auto"/>
          <w:sz w:val="22"/>
          <w:szCs w:val="22"/>
          <w:u w:val="single"/>
        </w:rPr>
      </w:pPr>
    </w:p>
    <w:p w:rsidR="00A41080" w:rsidRDefault="00A41080">
      <w:pPr>
        <w:pStyle w:val="Heading1"/>
        <w:keepNext w:val="0"/>
        <w:keepLines w:val="0"/>
        <w:spacing w:before="125"/>
        <w:ind w:left="270"/>
        <w:rPr>
          <w:color w:val="auto"/>
          <w:sz w:val="22"/>
          <w:szCs w:val="22"/>
          <w:u w:val="single"/>
        </w:rPr>
      </w:pPr>
    </w:p>
    <w:p w:rsidR="009116C6" w:rsidRDefault="00EC7222">
      <w:pPr>
        <w:pStyle w:val="Heading1"/>
        <w:keepNext w:val="0"/>
        <w:keepLines w:val="0"/>
        <w:spacing w:before="125"/>
        <w:ind w:left="270"/>
        <w:rPr>
          <w:sz w:val="22"/>
          <w:szCs w:val="22"/>
        </w:rPr>
      </w:pPr>
      <w:r>
        <w:rPr>
          <w:color w:val="auto"/>
          <w:sz w:val="22"/>
          <w:szCs w:val="22"/>
          <w:u w:val="single"/>
        </w:rPr>
        <w:t>EDUCATION QUALIFICATION</w:t>
      </w:r>
    </w:p>
    <w:p w:rsidR="009116C6" w:rsidRDefault="00EC7222">
      <w:r>
        <w:t> </w:t>
      </w:r>
    </w:p>
    <w:p w:rsidR="009116C6" w:rsidRPr="001676FE" w:rsidRDefault="00EC7222" w:rsidP="001676FE">
      <w:pPr>
        <w:numPr>
          <w:ilvl w:val="0"/>
          <w:numId w:val="6"/>
        </w:numPr>
        <w:pBdr>
          <w:left w:val="none" w:sz="0" w:space="7" w:color="auto"/>
        </w:pBdr>
        <w:spacing w:before="70"/>
        <w:ind w:left="1080" w:right="360" w:hanging="369"/>
        <w:rPr>
          <w:sz w:val="18"/>
          <w:szCs w:val="18"/>
        </w:rPr>
      </w:pPr>
      <w:r w:rsidRPr="001676FE">
        <w:rPr>
          <w:rFonts w:ascii="Calibri" w:eastAsia="Calibri" w:hAnsi="Calibri" w:cs="Calibri"/>
          <w:shd w:val="clear" w:color="auto" w:fill="FFFFFF"/>
        </w:rPr>
        <w:t>Master of Computer Application (MCA)</w:t>
      </w:r>
    </w:p>
    <w:sectPr w:rsidR="009116C6" w:rsidRPr="001676FE" w:rsidSect="00B53209">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12E3" w:rsidRDefault="005212E3" w:rsidP="001676FE">
      <w:r>
        <w:separator/>
      </w:r>
    </w:p>
  </w:endnote>
  <w:endnote w:type="continuationSeparator" w:id="1">
    <w:p w:rsidR="005212E3" w:rsidRDefault="005212E3" w:rsidP="001676FE">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12E3" w:rsidRDefault="005212E3" w:rsidP="001676FE">
      <w:r>
        <w:separator/>
      </w:r>
    </w:p>
  </w:footnote>
  <w:footnote w:type="continuationSeparator" w:id="1">
    <w:p w:rsidR="005212E3" w:rsidRDefault="005212E3" w:rsidP="001676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1F6A826C">
      <w:start w:val="1"/>
      <w:numFmt w:val="bullet"/>
      <w:lvlText w:val="●"/>
      <w:lvlJc w:val="left"/>
      <w:pPr>
        <w:ind w:left="0" w:firstLine="0"/>
      </w:pPr>
      <w:rPr>
        <w:rFonts w:ascii="Noto Sans Symbols" w:eastAsia="Noto Sans Symbols" w:hAnsi="Noto Sans Symbols" w:cs="Noto Sans Symbols"/>
        <w:sz w:val="20"/>
        <w:szCs w:val="20"/>
        <w:shd w:val="clear" w:color="auto" w:fill="FFFFFF"/>
      </w:rPr>
    </w:lvl>
    <w:lvl w:ilvl="1" w:tplc="03A0895A">
      <w:start w:val="1"/>
      <w:numFmt w:val="bullet"/>
      <w:lvlText w:val="o"/>
      <w:lvlJc w:val="left"/>
      <w:pPr>
        <w:tabs>
          <w:tab w:val="num" w:pos="1440"/>
        </w:tabs>
        <w:ind w:left="1440" w:hanging="360"/>
      </w:pPr>
      <w:rPr>
        <w:rFonts w:ascii="Courier New" w:hAnsi="Courier New"/>
      </w:rPr>
    </w:lvl>
    <w:lvl w:ilvl="2" w:tplc="E312C924">
      <w:start w:val="1"/>
      <w:numFmt w:val="bullet"/>
      <w:lvlText w:val=""/>
      <w:lvlJc w:val="left"/>
      <w:pPr>
        <w:tabs>
          <w:tab w:val="num" w:pos="2160"/>
        </w:tabs>
        <w:ind w:left="2160" w:hanging="360"/>
      </w:pPr>
      <w:rPr>
        <w:rFonts w:ascii="Wingdings" w:hAnsi="Wingdings"/>
      </w:rPr>
    </w:lvl>
    <w:lvl w:ilvl="3" w:tplc="04E2CBD6">
      <w:start w:val="1"/>
      <w:numFmt w:val="bullet"/>
      <w:lvlText w:val=""/>
      <w:lvlJc w:val="left"/>
      <w:pPr>
        <w:tabs>
          <w:tab w:val="num" w:pos="2880"/>
        </w:tabs>
        <w:ind w:left="2880" w:hanging="360"/>
      </w:pPr>
      <w:rPr>
        <w:rFonts w:ascii="Symbol" w:hAnsi="Symbol"/>
      </w:rPr>
    </w:lvl>
    <w:lvl w:ilvl="4" w:tplc="7AD00EC6">
      <w:start w:val="1"/>
      <w:numFmt w:val="bullet"/>
      <w:lvlText w:val="o"/>
      <w:lvlJc w:val="left"/>
      <w:pPr>
        <w:tabs>
          <w:tab w:val="num" w:pos="3600"/>
        </w:tabs>
        <w:ind w:left="3600" w:hanging="360"/>
      </w:pPr>
      <w:rPr>
        <w:rFonts w:ascii="Courier New" w:hAnsi="Courier New"/>
      </w:rPr>
    </w:lvl>
    <w:lvl w:ilvl="5" w:tplc="0994B532">
      <w:start w:val="1"/>
      <w:numFmt w:val="bullet"/>
      <w:lvlText w:val=""/>
      <w:lvlJc w:val="left"/>
      <w:pPr>
        <w:tabs>
          <w:tab w:val="num" w:pos="4320"/>
        </w:tabs>
        <w:ind w:left="4320" w:hanging="360"/>
      </w:pPr>
      <w:rPr>
        <w:rFonts w:ascii="Wingdings" w:hAnsi="Wingdings"/>
      </w:rPr>
    </w:lvl>
    <w:lvl w:ilvl="6" w:tplc="B864429A">
      <w:start w:val="1"/>
      <w:numFmt w:val="bullet"/>
      <w:lvlText w:val=""/>
      <w:lvlJc w:val="left"/>
      <w:pPr>
        <w:tabs>
          <w:tab w:val="num" w:pos="5040"/>
        </w:tabs>
        <w:ind w:left="5040" w:hanging="360"/>
      </w:pPr>
      <w:rPr>
        <w:rFonts w:ascii="Symbol" w:hAnsi="Symbol"/>
      </w:rPr>
    </w:lvl>
    <w:lvl w:ilvl="7" w:tplc="684A595A">
      <w:start w:val="1"/>
      <w:numFmt w:val="bullet"/>
      <w:lvlText w:val="o"/>
      <w:lvlJc w:val="left"/>
      <w:pPr>
        <w:tabs>
          <w:tab w:val="num" w:pos="5760"/>
        </w:tabs>
        <w:ind w:left="5760" w:hanging="360"/>
      </w:pPr>
      <w:rPr>
        <w:rFonts w:ascii="Courier New" w:hAnsi="Courier New"/>
      </w:rPr>
    </w:lvl>
    <w:lvl w:ilvl="8" w:tplc="45C04902">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228A542E"/>
    <w:lvl w:ilvl="0" w:tplc="773E190A">
      <w:start w:val="1"/>
      <w:numFmt w:val="bullet"/>
      <w:lvlText w:val=""/>
      <w:lvlJc w:val="left"/>
      <w:pPr>
        <w:ind w:left="720" w:hanging="360"/>
      </w:pPr>
      <w:rPr>
        <w:rFonts w:ascii="Symbol" w:hAnsi="Symbol"/>
        <w:b w:val="0"/>
        <w:bCs w:val="0"/>
      </w:rPr>
    </w:lvl>
    <w:lvl w:ilvl="1" w:tplc="05AAABE8">
      <w:start w:val="1"/>
      <w:numFmt w:val="bullet"/>
      <w:lvlText w:val="o"/>
      <w:lvlJc w:val="left"/>
      <w:pPr>
        <w:tabs>
          <w:tab w:val="num" w:pos="1440"/>
        </w:tabs>
        <w:ind w:left="1440" w:hanging="360"/>
      </w:pPr>
      <w:rPr>
        <w:rFonts w:ascii="Courier New" w:hAnsi="Courier New"/>
      </w:rPr>
    </w:lvl>
    <w:lvl w:ilvl="2" w:tplc="6CC097FE">
      <w:start w:val="1"/>
      <w:numFmt w:val="bullet"/>
      <w:lvlText w:val=""/>
      <w:lvlJc w:val="left"/>
      <w:pPr>
        <w:tabs>
          <w:tab w:val="num" w:pos="2160"/>
        </w:tabs>
        <w:ind w:left="2160" w:hanging="360"/>
      </w:pPr>
      <w:rPr>
        <w:rFonts w:ascii="Wingdings" w:hAnsi="Wingdings"/>
      </w:rPr>
    </w:lvl>
    <w:lvl w:ilvl="3" w:tplc="6032F256">
      <w:start w:val="1"/>
      <w:numFmt w:val="bullet"/>
      <w:lvlText w:val=""/>
      <w:lvlJc w:val="left"/>
      <w:pPr>
        <w:tabs>
          <w:tab w:val="num" w:pos="2880"/>
        </w:tabs>
        <w:ind w:left="2880" w:hanging="360"/>
      </w:pPr>
      <w:rPr>
        <w:rFonts w:ascii="Symbol" w:hAnsi="Symbol"/>
      </w:rPr>
    </w:lvl>
    <w:lvl w:ilvl="4" w:tplc="5176A048">
      <w:start w:val="1"/>
      <w:numFmt w:val="bullet"/>
      <w:lvlText w:val="o"/>
      <w:lvlJc w:val="left"/>
      <w:pPr>
        <w:tabs>
          <w:tab w:val="num" w:pos="3600"/>
        </w:tabs>
        <w:ind w:left="3600" w:hanging="360"/>
      </w:pPr>
      <w:rPr>
        <w:rFonts w:ascii="Courier New" w:hAnsi="Courier New"/>
      </w:rPr>
    </w:lvl>
    <w:lvl w:ilvl="5" w:tplc="9CDC2196">
      <w:start w:val="1"/>
      <w:numFmt w:val="bullet"/>
      <w:lvlText w:val=""/>
      <w:lvlJc w:val="left"/>
      <w:pPr>
        <w:tabs>
          <w:tab w:val="num" w:pos="4320"/>
        </w:tabs>
        <w:ind w:left="4320" w:hanging="360"/>
      </w:pPr>
      <w:rPr>
        <w:rFonts w:ascii="Wingdings" w:hAnsi="Wingdings"/>
      </w:rPr>
    </w:lvl>
    <w:lvl w:ilvl="6" w:tplc="BF22191C">
      <w:start w:val="1"/>
      <w:numFmt w:val="bullet"/>
      <w:lvlText w:val=""/>
      <w:lvlJc w:val="left"/>
      <w:pPr>
        <w:tabs>
          <w:tab w:val="num" w:pos="5040"/>
        </w:tabs>
        <w:ind w:left="5040" w:hanging="360"/>
      </w:pPr>
      <w:rPr>
        <w:rFonts w:ascii="Symbol" w:hAnsi="Symbol"/>
      </w:rPr>
    </w:lvl>
    <w:lvl w:ilvl="7" w:tplc="94060DF2">
      <w:start w:val="1"/>
      <w:numFmt w:val="bullet"/>
      <w:lvlText w:val="o"/>
      <w:lvlJc w:val="left"/>
      <w:pPr>
        <w:tabs>
          <w:tab w:val="num" w:pos="5760"/>
        </w:tabs>
        <w:ind w:left="5760" w:hanging="360"/>
      </w:pPr>
      <w:rPr>
        <w:rFonts w:ascii="Courier New" w:hAnsi="Courier New"/>
      </w:rPr>
    </w:lvl>
    <w:lvl w:ilvl="8" w:tplc="3BA0D6F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4E6D6F2">
      <w:start w:val="1"/>
      <w:numFmt w:val="bullet"/>
      <w:lvlText w:val=""/>
      <w:lvlJc w:val="left"/>
      <w:pPr>
        <w:ind w:left="720" w:hanging="360"/>
      </w:pPr>
      <w:rPr>
        <w:rFonts w:ascii="Symbol" w:hAnsi="Symbol"/>
        <w:b w:val="0"/>
        <w:bCs w:val="0"/>
      </w:rPr>
    </w:lvl>
    <w:lvl w:ilvl="1" w:tplc="C4243366">
      <w:start w:val="1"/>
      <w:numFmt w:val="bullet"/>
      <w:lvlText w:val="o"/>
      <w:lvlJc w:val="left"/>
      <w:pPr>
        <w:tabs>
          <w:tab w:val="num" w:pos="1440"/>
        </w:tabs>
        <w:ind w:left="1440" w:hanging="360"/>
      </w:pPr>
      <w:rPr>
        <w:rFonts w:ascii="Courier New" w:hAnsi="Courier New"/>
      </w:rPr>
    </w:lvl>
    <w:lvl w:ilvl="2" w:tplc="255A647A">
      <w:start w:val="1"/>
      <w:numFmt w:val="bullet"/>
      <w:lvlText w:val=""/>
      <w:lvlJc w:val="left"/>
      <w:pPr>
        <w:tabs>
          <w:tab w:val="num" w:pos="2160"/>
        </w:tabs>
        <w:ind w:left="2160" w:hanging="360"/>
      </w:pPr>
      <w:rPr>
        <w:rFonts w:ascii="Wingdings" w:hAnsi="Wingdings"/>
      </w:rPr>
    </w:lvl>
    <w:lvl w:ilvl="3" w:tplc="163417C2">
      <w:start w:val="1"/>
      <w:numFmt w:val="bullet"/>
      <w:lvlText w:val=""/>
      <w:lvlJc w:val="left"/>
      <w:pPr>
        <w:tabs>
          <w:tab w:val="num" w:pos="2880"/>
        </w:tabs>
        <w:ind w:left="2880" w:hanging="360"/>
      </w:pPr>
      <w:rPr>
        <w:rFonts w:ascii="Symbol" w:hAnsi="Symbol"/>
      </w:rPr>
    </w:lvl>
    <w:lvl w:ilvl="4" w:tplc="D8EA32C8">
      <w:start w:val="1"/>
      <w:numFmt w:val="bullet"/>
      <w:lvlText w:val="o"/>
      <w:lvlJc w:val="left"/>
      <w:pPr>
        <w:tabs>
          <w:tab w:val="num" w:pos="3600"/>
        </w:tabs>
        <w:ind w:left="3600" w:hanging="360"/>
      </w:pPr>
      <w:rPr>
        <w:rFonts w:ascii="Courier New" w:hAnsi="Courier New"/>
      </w:rPr>
    </w:lvl>
    <w:lvl w:ilvl="5" w:tplc="937EEE80">
      <w:start w:val="1"/>
      <w:numFmt w:val="bullet"/>
      <w:lvlText w:val=""/>
      <w:lvlJc w:val="left"/>
      <w:pPr>
        <w:tabs>
          <w:tab w:val="num" w:pos="4320"/>
        </w:tabs>
        <w:ind w:left="4320" w:hanging="360"/>
      </w:pPr>
      <w:rPr>
        <w:rFonts w:ascii="Wingdings" w:hAnsi="Wingdings"/>
      </w:rPr>
    </w:lvl>
    <w:lvl w:ilvl="6" w:tplc="6624E8AC">
      <w:start w:val="1"/>
      <w:numFmt w:val="bullet"/>
      <w:lvlText w:val=""/>
      <w:lvlJc w:val="left"/>
      <w:pPr>
        <w:tabs>
          <w:tab w:val="num" w:pos="5040"/>
        </w:tabs>
        <w:ind w:left="5040" w:hanging="360"/>
      </w:pPr>
      <w:rPr>
        <w:rFonts w:ascii="Symbol" w:hAnsi="Symbol"/>
      </w:rPr>
    </w:lvl>
    <w:lvl w:ilvl="7" w:tplc="C5A61DFA">
      <w:start w:val="1"/>
      <w:numFmt w:val="bullet"/>
      <w:lvlText w:val="o"/>
      <w:lvlJc w:val="left"/>
      <w:pPr>
        <w:tabs>
          <w:tab w:val="num" w:pos="5760"/>
        </w:tabs>
        <w:ind w:left="5760" w:hanging="360"/>
      </w:pPr>
      <w:rPr>
        <w:rFonts w:ascii="Courier New" w:hAnsi="Courier New"/>
      </w:rPr>
    </w:lvl>
    <w:lvl w:ilvl="8" w:tplc="3FC8350E">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EDB2744A">
      <w:start w:val="1"/>
      <w:numFmt w:val="bullet"/>
      <w:lvlText w:val=""/>
      <w:lvlJc w:val="left"/>
      <w:pPr>
        <w:ind w:left="720" w:hanging="360"/>
      </w:pPr>
      <w:rPr>
        <w:rFonts w:ascii="Symbol" w:hAnsi="Symbol"/>
        <w:b w:val="0"/>
        <w:bCs w:val="0"/>
      </w:rPr>
    </w:lvl>
    <w:lvl w:ilvl="1" w:tplc="DDD493FA">
      <w:start w:val="1"/>
      <w:numFmt w:val="bullet"/>
      <w:lvlText w:val="o"/>
      <w:lvlJc w:val="left"/>
      <w:pPr>
        <w:tabs>
          <w:tab w:val="num" w:pos="1440"/>
        </w:tabs>
        <w:ind w:left="1440" w:hanging="360"/>
      </w:pPr>
      <w:rPr>
        <w:rFonts w:ascii="Courier New" w:hAnsi="Courier New"/>
      </w:rPr>
    </w:lvl>
    <w:lvl w:ilvl="2" w:tplc="86F6FCFC">
      <w:start w:val="1"/>
      <w:numFmt w:val="bullet"/>
      <w:lvlText w:val=""/>
      <w:lvlJc w:val="left"/>
      <w:pPr>
        <w:tabs>
          <w:tab w:val="num" w:pos="2160"/>
        </w:tabs>
        <w:ind w:left="2160" w:hanging="360"/>
      </w:pPr>
      <w:rPr>
        <w:rFonts w:ascii="Wingdings" w:hAnsi="Wingdings"/>
      </w:rPr>
    </w:lvl>
    <w:lvl w:ilvl="3" w:tplc="D1D2DFD0">
      <w:start w:val="1"/>
      <w:numFmt w:val="bullet"/>
      <w:lvlText w:val=""/>
      <w:lvlJc w:val="left"/>
      <w:pPr>
        <w:tabs>
          <w:tab w:val="num" w:pos="2880"/>
        </w:tabs>
        <w:ind w:left="2880" w:hanging="360"/>
      </w:pPr>
      <w:rPr>
        <w:rFonts w:ascii="Symbol" w:hAnsi="Symbol"/>
      </w:rPr>
    </w:lvl>
    <w:lvl w:ilvl="4" w:tplc="CDBAED36">
      <w:start w:val="1"/>
      <w:numFmt w:val="bullet"/>
      <w:lvlText w:val="o"/>
      <w:lvlJc w:val="left"/>
      <w:pPr>
        <w:tabs>
          <w:tab w:val="num" w:pos="3600"/>
        </w:tabs>
        <w:ind w:left="3600" w:hanging="360"/>
      </w:pPr>
      <w:rPr>
        <w:rFonts w:ascii="Courier New" w:hAnsi="Courier New"/>
      </w:rPr>
    </w:lvl>
    <w:lvl w:ilvl="5" w:tplc="C0F05216">
      <w:start w:val="1"/>
      <w:numFmt w:val="bullet"/>
      <w:lvlText w:val=""/>
      <w:lvlJc w:val="left"/>
      <w:pPr>
        <w:tabs>
          <w:tab w:val="num" w:pos="4320"/>
        </w:tabs>
        <w:ind w:left="4320" w:hanging="360"/>
      </w:pPr>
      <w:rPr>
        <w:rFonts w:ascii="Wingdings" w:hAnsi="Wingdings"/>
      </w:rPr>
    </w:lvl>
    <w:lvl w:ilvl="6" w:tplc="A66296AC">
      <w:start w:val="1"/>
      <w:numFmt w:val="bullet"/>
      <w:lvlText w:val=""/>
      <w:lvlJc w:val="left"/>
      <w:pPr>
        <w:tabs>
          <w:tab w:val="num" w:pos="5040"/>
        </w:tabs>
        <w:ind w:left="5040" w:hanging="360"/>
      </w:pPr>
      <w:rPr>
        <w:rFonts w:ascii="Symbol" w:hAnsi="Symbol"/>
      </w:rPr>
    </w:lvl>
    <w:lvl w:ilvl="7" w:tplc="D5628CA2">
      <w:start w:val="1"/>
      <w:numFmt w:val="bullet"/>
      <w:lvlText w:val="o"/>
      <w:lvlJc w:val="left"/>
      <w:pPr>
        <w:tabs>
          <w:tab w:val="num" w:pos="5760"/>
        </w:tabs>
        <w:ind w:left="5760" w:hanging="360"/>
      </w:pPr>
      <w:rPr>
        <w:rFonts w:ascii="Courier New" w:hAnsi="Courier New"/>
      </w:rPr>
    </w:lvl>
    <w:lvl w:ilvl="8" w:tplc="C422C12E">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C372964E">
      <w:start w:val="1"/>
      <w:numFmt w:val="bullet"/>
      <w:lvlText w:val=""/>
      <w:lvlJc w:val="left"/>
      <w:pPr>
        <w:ind w:left="720" w:hanging="360"/>
      </w:pPr>
      <w:rPr>
        <w:rFonts w:ascii="Symbol" w:hAnsi="Symbol"/>
      </w:rPr>
    </w:lvl>
    <w:lvl w:ilvl="1" w:tplc="9EF83E9A">
      <w:start w:val="1"/>
      <w:numFmt w:val="bullet"/>
      <w:lvlText w:val="o"/>
      <w:lvlJc w:val="left"/>
      <w:pPr>
        <w:tabs>
          <w:tab w:val="num" w:pos="1440"/>
        </w:tabs>
        <w:ind w:left="1440" w:hanging="360"/>
      </w:pPr>
      <w:rPr>
        <w:rFonts w:ascii="Courier New" w:hAnsi="Courier New"/>
      </w:rPr>
    </w:lvl>
    <w:lvl w:ilvl="2" w:tplc="FFC844C4">
      <w:start w:val="1"/>
      <w:numFmt w:val="bullet"/>
      <w:lvlText w:val=""/>
      <w:lvlJc w:val="left"/>
      <w:pPr>
        <w:tabs>
          <w:tab w:val="num" w:pos="2160"/>
        </w:tabs>
        <w:ind w:left="2160" w:hanging="360"/>
      </w:pPr>
      <w:rPr>
        <w:rFonts w:ascii="Wingdings" w:hAnsi="Wingdings"/>
      </w:rPr>
    </w:lvl>
    <w:lvl w:ilvl="3" w:tplc="8828C886">
      <w:start w:val="1"/>
      <w:numFmt w:val="bullet"/>
      <w:lvlText w:val=""/>
      <w:lvlJc w:val="left"/>
      <w:pPr>
        <w:tabs>
          <w:tab w:val="num" w:pos="2880"/>
        </w:tabs>
        <w:ind w:left="2880" w:hanging="360"/>
      </w:pPr>
      <w:rPr>
        <w:rFonts w:ascii="Symbol" w:hAnsi="Symbol"/>
      </w:rPr>
    </w:lvl>
    <w:lvl w:ilvl="4" w:tplc="5226E7AA">
      <w:start w:val="1"/>
      <w:numFmt w:val="bullet"/>
      <w:lvlText w:val="o"/>
      <w:lvlJc w:val="left"/>
      <w:pPr>
        <w:tabs>
          <w:tab w:val="num" w:pos="3600"/>
        </w:tabs>
        <w:ind w:left="3600" w:hanging="360"/>
      </w:pPr>
      <w:rPr>
        <w:rFonts w:ascii="Courier New" w:hAnsi="Courier New"/>
      </w:rPr>
    </w:lvl>
    <w:lvl w:ilvl="5" w:tplc="F5463196">
      <w:start w:val="1"/>
      <w:numFmt w:val="bullet"/>
      <w:lvlText w:val=""/>
      <w:lvlJc w:val="left"/>
      <w:pPr>
        <w:tabs>
          <w:tab w:val="num" w:pos="4320"/>
        </w:tabs>
        <w:ind w:left="4320" w:hanging="360"/>
      </w:pPr>
      <w:rPr>
        <w:rFonts w:ascii="Wingdings" w:hAnsi="Wingdings"/>
      </w:rPr>
    </w:lvl>
    <w:lvl w:ilvl="6" w:tplc="AC1888F6">
      <w:start w:val="1"/>
      <w:numFmt w:val="bullet"/>
      <w:lvlText w:val=""/>
      <w:lvlJc w:val="left"/>
      <w:pPr>
        <w:tabs>
          <w:tab w:val="num" w:pos="5040"/>
        </w:tabs>
        <w:ind w:left="5040" w:hanging="360"/>
      </w:pPr>
      <w:rPr>
        <w:rFonts w:ascii="Symbol" w:hAnsi="Symbol"/>
      </w:rPr>
    </w:lvl>
    <w:lvl w:ilvl="7" w:tplc="BBF8999E">
      <w:start w:val="1"/>
      <w:numFmt w:val="bullet"/>
      <w:lvlText w:val="o"/>
      <w:lvlJc w:val="left"/>
      <w:pPr>
        <w:tabs>
          <w:tab w:val="num" w:pos="5760"/>
        </w:tabs>
        <w:ind w:left="5760" w:hanging="360"/>
      </w:pPr>
      <w:rPr>
        <w:rFonts w:ascii="Courier New" w:hAnsi="Courier New"/>
      </w:rPr>
    </w:lvl>
    <w:lvl w:ilvl="8" w:tplc="A82AC95A">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B704A76E">
      <w:start w:val="1"/>
      <w:numFmt w:val="bullet"/>
      <w:lvlText w:val=""/>
      <w:lvlJc w:val="left"/>
      <w:pPr>
        <w:ind w:left="720" w:hanging="360"/>
      </w:pPr>
      <w:rPr>
        <w:rFonts w:ascii="Symbol" w:hAnsi="Symbol"/>
        <w:b w:val="0"/>
        <w:bCs w:val="0"/>
      </w:rPr>
    </w:lvl>
    <w:lvl w:ilvl="1" w:tplc="943410F2">
      <w:start w:val="1"/>
      <w:numFmt w:val="bullet"/>
      <w:lvlText w:val="o"/>
      <w:lvlJc w:val="left"/>
      <w:pPr>
        <w:tabs>
          <w:tab w:val="num" w:pos="1440"/>
        </w:tabs>
        <w:ind w:left="1440" w:hanging="360"/>
      </w:pPr>
      <w:rPr>
        <w:rFonts w:ascii="Courier New" w:hAnsi="Courier New"/>
      </w:rPr>
    </w:lvl>
    <w:lvl w:ilvl="2" w:tplc="800A973E">
      <w:start w:val="1"/>
      <w:numFmt w:val="bullet"/>
      <w:lvlText w:val=""/>
      <w:lvlJc w:val="left"/>
      <w:pPr>
        <w:tabs>
          <w:tab w:val="num" w:pos="2160"/>
        </w:tabs>
        <w:ind w:left="2160" w:hanging="360"/>
      </w:pPr>
      <w:rPr>
        <w:rFonts w:ascii="Wingdings" w:hAnsi="Wingdings"/>
      </w:rPr>
    </w:lvl>
    <w:lvl w:ilvl="3" w:tplc="97FAC9B6">
      <w:start w:val="1"/>
      <w:numFmt w:val="bullet"/>
      <w:lvlText w:val=""/>
      <w:lvlJc w:val="left"/>
      <w:pPr>
        <w:tabs>
          <w:tab w:val="num" w:pos="2880"/>
        </w:tabs>
        <w:ind w:left="2880" w:hanging="360"/>
      </w:pPr>
      <w:rPr>
        <w:rFonts w:ascii="Symbol" w:hAnsi="Symbol"/>
      </w:rPr>
    </w:lvl>
    <w:lvl w:ilvl="4" w:tplc="DCD0BC92">
      <w:start w:val="1"/>
      <w:numFmt w:val="bullet"/>
      <w:lvlText w:val="o"/>
      <w:lvlJc w:val="left"/>
      <w:pPr>
        <w:tabs>
          <w:tab w:val="num" w:pos="3600"/>
        </w:tabs>
        <w:ind w:left="3600" w:hanging="360"/>
      </w:pPr>
      <w:rPr>
        <w:rFonts w:ascii="Courier New" w:hAnsi="Courier New"/>
      </w:rPr>
    </w:lvl>
    <w:lvl w:ilvl="5" w:tplc="E38AE11C">
      <w:start w:val="1"/>
      <w:numFmt w:val="bullet"/>
      <w:lvlText w:val=""/>
      <w:lvlJc w:val="left"/>
      <w:pPr>
        <w:tabs>
          <w:tab w:val="num" w:pos="4320"/>
        </w:tabs>
        <w:ind w:left="4320" w:hanging="360"/>
      </w:pPr>
      <w:rPr>
        <w:rFonts w:ascii="Wingdings" w:hAnsi="Wingdings"/>
      </w:rPr>
    </w:lvl>
    <w:lvl w:ilvl="6" w:tplc="A168BEFE">
      <w:start w:val="1"/>
      <w:numFmt w:val="bullet"/>
      <w:lvlText w:val=""/>
      <w:lvlJc w:val="left"/>
      <w:pPr>
        <w:tabs>
          <w:tab w:val="num" w:pos="5040"/>
        </w:tabs>
        <w:ind w:left="5040" w:hanging="360"/>
      </w:pPr>
      <w:rPr>
        <w:rFonts w:ascii="Symbol" w:hAnsi="Symbol"/>
      </w:rPr>
    </w:lvl>
    <w:lvl w:ilvl="7" w:tplc="A2089686">
      <w:start w:val="1"/>
      <w:numFmt w:val="bullet"/>
      <w:lvlText w:val="o"/>
      <w:lvlJc w:val="left"/>
      <w:pPr>
        <w:tabs>
          <w:tab w:val="num" w:pos="5760"/>
        </w:tabs>
        <w:ind w:left="5760" w:hanging="360"/>
      </w:pPr>
      <w:rPr>
        <w:rFonts w:ascii="Courier New" w:hAnsi="Courier New"/>
      </w:rPr>
    </w:lvl>
    <w:lvl w:ilvl="8" w:tplc="3F6A394E">
      <w:start w:val="1"/>
      <w:numFmt w:val="bullet"/>
      <w:lvlText w:val=""/>
      <w:lvlJc w:val="left"/>
      <w:pPr>
        <w:tabs>
          <w:tab w:val="num" w:pos="6480"/>
        </w:tabs>
        <w:ind w:left="6480" w:hanging="360"/>
      </w:pPr>
      <w:rPr>
        <w:rFonts w:ascii="Wingdings" w:hAnsi="Wingdings"/>
      </w:rPr>
    </w:lvl>
  </w:abstractNum>
  <w:abstractNum w:abstractNumId="6">
    <w:nsid w:val="133B692D"/>
    <w:multiLevelType w:val="hybridMultilevel"/>
    <w:tmpl w:val="3E9E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D52F8E"/>
    <w:multiLevelType w:val="hybridMultilevel"/>
    <w:tmpl w:val="21A8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7A795F"/>
    <w:multiLevelType w:val="multilevel"/>
    <w:tmpl w:val="F118E69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nsid w:val="4EA30C7F"/>
    <w:multiLevelType w:val="hybridMultilevel"/>
    <w:tmpl w:val="2C38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253FA"/>
    <w:multiLevelType w:val="multilevel"/>
    <w:tmpl w:val="CC74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2FF6C30"/>
    <w:multiLevelType w:val="multilevel"/>
    <w:tmpl w:val="540C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11"/>
  </w:num>
  <w:num w:numId="9">
    <w:abstractNumId w:val="10"/>
  </w:num>
  <w:num w:numId="10">
    <w:abstractNumId w:val="6"/>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116C6"/>
    <w:rsid w:val="000125F6"/>
    <w:rsid w:val="000306F9"/>
    <w:rsid w:val="00041517"/>
    <w:rsid w:val="00052730"/>
    <w:rsid w:val="000616B5"/>
    <w:rsid w:val="00080D33"/>
    <w:rsid w:val="000D7483"/>
    <w:rsid w:val="000E45A2"/>
    <w:rsid w:val="00107D8C"/>
    <w:rsid w:val="00122B5A"/>
    <w:rsid w:val="001333ED"/>
    <w:rsid w:val="001676FE"/>
    <w:rsid w:val="001846BE"/>
    <w:rsid w:val="001B3759"/>
    <w:rsid w:val="001B7EB0"/>
    <w:rsid w:val="001F432C"/>
    <w:rsid w:val="001F7B16"/>
    <w:rsid w:val="00211CD4"/>
    <w:rsid w:val="002377BC"/>
    <w:rsid w:val="00277583"/>
    <w:rsid w:val="00287324"/>
    <w:rsid w:val="00295ACC"/>
    <w:rsid w:val="002972DC"/>
    <w:rsid w:val="002A3E6B"/>
    <w:rsid w:val="002B4EF0"/>
    <w:rsid w:val="002B75E4"/>
    <w:rsid w:val="002E0295"/>
    <w:rsid w:val="002E3B1B"/>
    <w:rsid w:val="00313FE7"/>
    <w:rsid w:val="00326719"/>
    <w:rsid w:val="00335E15"/>
    <w:rsid w:val="00337BEA"/>
    <w:rsid w:val="00353569"/>
    <w:rsid w:val="00362507"/>
    <w:rsid w:val="0036252C"/>
    <w:rsid w:val="003739E1"/>
    <w:rsid w:val="003771D5"/>
    <w:rsid w:val="003937DA"/>
    <w:rsid w:val="003C56C7"/>
    <w:rsid w:val="003D1DE8"/>
    <w:rsid w:val="003F029D"/>
    <w:rsid w:val="00411D97"/>
    <w:rsid w:val="00487BEB"/>
    <w:rsid w:val="004975F7"/>
    <w:rsid w:val="004A39C1"/>
    <w:rsid w:val="004D1A15"/>
    <w:rsid w:val="004D1F76"/>
    <w:rsid w:val="00500F3D"/>
    <w:rsid w:val="00501C75"/>
    <w:rsid w:val="00502C65"/>
    <w:rsid w:val="00514503"/>
    <w:rsid w:val="00514E50"/>
    <w:rsid w:val="005212E3"/>
    <w:rsid w:val="00531E0A"/>
    <w:rsid w:val="005350CF"/>
    <w:rsid w:val="0055512C"/>
    <w:rsid w:val="00572B01"/>
    <w:rsid w:val="005823BD"/>
    <w:rsid w:val="005B002C"/>
    <w:rsid w:val="005B476A"/>
    <w:rsid w:val="005B7E1D"/>
    <w:rsid w:val="005D5E5C"/>
    <w:rsid w:val="005E1EEE"/>
    <w:rsid w:val="005F158F"/>
    <w:rsid w:val="0060259D"/>
    <w:rsid w:val="0063118F"/>
    <w:rsid w:val="00660275"/>
    <w:rsid w:val="0066315A"/>
    <w:rsid w:val="006647A5"/>
    <w:rsid w:val="006667E6"/>
    <w:rsid w:val="00695F44"/>
    <w:rsid w:val="006A61C2"/>
    <w:rsid w:val="006C1E8A"/>
    <w:rsid w:val="006C6D24"/>
    <w:rsid w:val="006E7DAB"/>
    <w:rsid w:val="006F4517"/>
    <w:rsid w:val="00721444"/>
    <w:rsid w:val="00727A9B"/>
    <w:rsid w:val="0073474E"/>
    <w:rsid w:val="00750FE4"/>
    <w:rsid w:val="00752661"/>
    <w:rsid w:val="007641C7"/>
    <w:rsid w:val="00791CD1"/>
    <w:rsid w:val="007A365C"/>
    <w:rsid w:val="007C14E3"/>
    <w:rsid w:val="007C2E58"/>
    <w:rsid w:val="007C34E1"/>
    <w:rsid w:val="007D54CA"/>
    <w:rsid w:val="007E2174"/>
    <w:rsid w:val="007F31F8"/>
    <w:rsid w:val="008460E2"/>
    <w:rsid w:val="00852661"/>
    <w:rsid w:val="00863FE5"/>
    <w:rsid w:val="00893B51"/>
    <w:rsid w:val="008A0F08"/>
    <w:rsid w:val="008C3D0C"/>
    <w:rsid w:val="008C7803"/>
    <w:rsid w:val="008F6163"/>
    <w:rsid w:val="008F663A"/>
    <w:rsid w:val="009116C6"/>
    <w:rsid w:val="009142CE"/>
    <w:rsid w:val="0092690E"/>
    <w:rsid w:val="00932226"/>
    <w:rsid w:val="009A55E2"/>
    <w:rsid w:val="009B5F83"/>
    <w:rsid w:val="009C4B65"/>
    <w:rsid w:val="009E395D"/>
    <w:rsid w:val="009F7216"/>
    <w:rsid w:val="00A20E1F"/>
    <w:rsid w:val="00A41080"/>
    <w:rsid w:val="00A504C5"/>
    <w:rsid w:val="00A601D9"/>
    <w:rsid w:val="00A9152B"/>
    <w:rsid w:val="00AD3E6E"/>
    <w:rsid w:val="00AF03F4"/>
    <w:rsid w:val="00B029A8"/>
    <w:rsid w:val="00B07BF5"/>
    <w:rsid w:val="00B447B2"/>
    <w:rsid w:val="00B50297"/>
    <w:rsid w:val="00B53209"/>
    <w:rsid w:val="00BE1FFB"/>
    <w:rsid w:val="00C21ACF"/>
    <w:rsid w:val="00C21EB6"/>
    <w:rsid w:val="00C7194D"/>
    <w:rsid w:val="00C934B3"/>
    <w:rsid w:val="00CA60A8"/>
    <w:rsid w:val="00CA6503"/>
    <w:rsid w:val="00CB12EF"/>
    <w:rsid w:val="00CD0B20"/>
    <w:rsid w:val="00CE6AA6"/>
    <w:rsid w:val="00CE7940"/>
    <w:rsid w:val="00D15372"/>
    <w:rsid w:val="00D32E49"/>
    <w:rsid w:val="00D371B8"/>
    <w:rsid w:val="00D40EA1"/>
    <w:rsid w:val="00D575FD"/>
    <w:rsid w:val="00D84397"/>
    <w:rsid w:val="00D87573"/>
    <w:rsid w:val="00D87A2A"/>
    <w:rsid w:val="00DA547D"/>
    <w:rsid w:val="00DE5227"/>
    <w:rsid w:val="00E05CAF"/>
    <w:rsid w:val="00E06E05"/>
    <w:rsid w:val="00E15F48"/>
    <w:rsid w:val="00E22E63"/>
    <w:rsid w:val="00E460AE"/>
    <w:rsid w:val="00E50616"/>
    <w:rsid w:val="00E77F7A"/>
    <w:rsid w:val="00E82396"/>
    <w:rsid w:val="00EB262F"/>
    <w:rsid w:val="00EB5938"/>
    <w:rsid w:val="00EC7222"/>
    <w:rsid w:val="00EF2291"/>
    <w:rsid w:val="00F07941"/>
    <w:rsid w:val="00F07A6E"/>
    <w:rsid w:val="00F15C03"/>
    <w:rsid w:val="00F323AE"/>
    <w:rsid w:val="00F9046F"/>
    <w:rsid w:val="00FC4110"/>
    <w:rsid w:val="00FE07EE"/>
    <w:rsid w:val="00FE31B3"/>
    <w:rsid w:val="00FF1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73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FD"/>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rFonts w:ascii="Calibri" w:eastAsia="Calibri" w:hAnsi="Calibri" w:cs="Calibri"/>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rFonts w:ascii="Calibri" w:eastAsia="Calibri" w:hAnsi="Calibri" w:cs="Calibri"/>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rFonts w:ascii="Calibri" w:eastAsia="Calibri" w:hAnsi="Calibri" w:cs="Calibri"/>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rFonts w:ascii="Calibri" w:eastAsia="Calibri" w:hAnsi="Calibri" w:cs="Calibri"/>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rFonts w:ascii="Calibri" w:eastAsia="Calibri" w:hAnsi="Calibri" w:cs="Calibri"/>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rFonts w:ascii="Calibri" w:eastAsia="Calibri" w:hAnsi="Calibri" w:cs="Calibri"/>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paragraph" w:styleId="BalloonText">
    <w:name w:val="Balloon Text"/>
    <w:basedOn w:val="Normal"/>
    <w:link w:val="BalloonTextChar"/>
    <w:uiPriority w:val="99"/>
    <w:semiHidden/>
    <w:unhideWhenUsed/>
    <w:rsid w:val="00EC7222"/>
    <w:rPr>
      <w:rFonts w:ascii="Tahoma" w:hAnsi="Tahoma" w:cs="Tahoma"/>
      <w:sz w:val="16"/>
      <w:szCs w:val="16"/>
    </w:rPr>
  </w:style>
  <w:style w:type="character" w:customStyle="1" w:styleId="BalloonTextChar">
    <w:name w:val="Balloon Text Char"/>
    <w:basedOn w:val="DefaultParagraphFont"/>
    <w:link w:val="BalloonText"/>
    <w:uiPriority w:val="99"/>
    <w:semiHidden/>
    <w:rsid w:val="00EC7222"/>
    <w:rPr>
      <w:rFonts w:ascii="Tahoma" w:hAnsi="Tahoma" w:cs="Tahoma"/>
      <w:sz w:val="16"/>
      <w:szCs w:val="16"/>
    </w:rPr>
  </w:style>
  <w:style w:type="paragraph" w:styleId="ListParagraph">
    <w:name w:val="List Paragraph"/>
    <w:basedOn w:val="Normal"/>
    <w:uiPriority w:val="34"/>
    <w:qFormat/>
    <w:rsid w:val="002B4EF0"/>
    <w:pPr>
      <w:ind w:left="720"/>
      <w:contextualSpacing/>
    </w:pPr>
  </w:style>
  <w:style w:type="character" w:styleId="Hyperlink">
    <w:name w:val="Hyperlink"/>
    <w:basedOn w:val="DefaultParagraphFont"/>
    <w:uiPriority w:val="99"/>
    <w:unhideWhenUsed/>
    <w:rsid w:val="00211CD4"/>
    <w:rPr>
      <w:color w:val="0000FF" w:themeColor="hyperlink"/>
      <w:u w:val="single"/>
    </w:rPr>
  </w:style>
  <w:style w:type="paragraph" w:styleId="Header">
    <w:name w:val="header"/>
    <w:basedOn w:val="Normal"/>
    <w:link w:val="HeaderChar"/>
    <w:uiPriority w:val="99"/>
    <w:semiHidden/>
    <w:unhideWhenUsed/>
    <w:rsid w:val="001676FE"/>
    <w:pPr>
      <w:tabs>
        <w:tab w:val="center" w:pos="4680"/>
        <w:tab w:val="right" w:pos="9360"/>
      </w:tabs>
    </w:pPr>
  </w:style>
  <w:style w:type="character" w:customStyle="1" w:styleId="HeaderChar">
    <w:name w:val="Header Char"/>
    <w:basedOn w:val="DefaultParagraphFont"/>
    <w:link w:val="Header"/>
    <w:uiPriority w:val="99"/>
    <w:semiHidden/>
    <w:rsid w:val="001676FE"/>
    <w:rPr>
      <w:sz w:val="24"/>
      <w:szCs w:val="24"/>
    </w:rPr>
  </w:style>
  <w:style w:type="paragraph" w:styleId="Footer">
    <w:name w:val="footer"/>
    <w:basedOn w:val="Normal"/>
    <w:link w:val="FooterChar"/>
    <w:uiPriority w:val="99"/>
    <w:semiHidden/>
    <w:unhideWhenUsed/>
    <w:rsid w:val="001676FE"/>
    <w:pPr>
      <w:tabs>
        <w:tab w:val="center" w:pos="4680"/>
        <w:tab w:val="right" w:pos="9360"/>
      </w:tabs>
    </w:pPr>
  </w:style>
  <w:style w:type="character" w:customStyle="1" w:styleId="FooterChar">
    <w:name w:val="Footer Char"/>
    <w:basedOn w:val="DefaultParagraphFont"/>
    <w:link w:val="Footer"/>
    <w:uiPriority w:val="99"/>
    <w:semiHidden/>
    <w:rsid w:val="001676FE"/>
    <w:rPr>
      <w:sz w:val="24"/>
      <w:szCs w:val="24"/>
    </w:rPr>
  </w:style>
  <w:style w:type="character" w:styleId="FollowedHyperlink">
    <w:name w:val="FollowedHyperlink"/>
    <w:basedOn w:val="DefaultParagraphFont"/>
    <w:uiPriority w:val="99"/>
    <w:semiHidden/>
    <w:unhideWhenUsed/>
    <w:rsid w:val="007F31F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2726348">
      <w:bodyDiv w:val="1"/>
      <w:marLeft w:val="0"/>
      <w:marRight w:val="0"/>
      <w:marTop w:val="0"/>
      <w:marBottom w:val="0"/>
      <w:divBdr>
        <w:top w:val="none" w:sz="0" w:space="0" w:color="auto"/>
        <w:left w:val="none" w:sz="0" w:space="0" w:color="auto"/>
        <w:bottom w:val="none" w:sz="0" w:space="0" w:color="auto"/>
        <w:right w:val="none" w:sz="0" w:space="0" w:color="auto"/>
      </w:divBdr>
    </w:div>
    <w:div w:id="591670616">
      <w:bodyDiv w:val="1"/>
      <w:marLeft w:val="0"/>
      <w:marRight w:val="0"/>
      <w:marTop w:val="0"/>
      <w:marBottom w:val="0"/>
      <w:divBdr>
        <w:top w:val="none" w:sz="0" w:space="0" w:color="auto"/>
        <w:left w:val="none" w:sz="0" w:space="0" w:color="auto"/>
        <w:bottom w:val="none" w:sz="0" w:space="0" w:color="auto"/>
        <w:right w:val="none" w:sz="0" w:space="0" w:color="auto"/>
      </w:divBdr>
    </w:div>
    <w:div w:id="862865661">
      <w:bodyDiv w:val="1"/>
      <w:marLeft w:val="0"/>
      <w:marRight w:val="0"/>
      <w:marTop w:val="0"/>
      <w:marBottom w:val="0"/>
      <w:divBdr>
        <w:top w:val="none" w:sz="0" w:space="0" w:color="auto"/>
        <w:left w:val="none" w:sz="0" w:space="0" w:color="auto"/>
        <w:bottom w:val="none" w:sz="0" w:space="0" w:color="auto"/>
        <w:right w:val="none" w:sz="0" w:space="0" w:color="auto"/>
      </w:divBdr>
    </w:div>
    <w:div w:id="1295480044">
      <w:bodyDiv w:val="1"/>
      <w:marLeft w:val="0"/>
      <w:marRight w:val="0"/>
      <w:marTop w:val="0"/>
      <w:marBottom w:val="0"/>
      <w:divBdr>
        <w:top w:val="none" w:sz="0" w:space="0" w:color="auto"/>
        <w:left w:val="none" w:sz="0" w:space="0" w:color="auto"/>
        <w:bottom w:val="none" w:sz="0" w:space="0" w:color="auto"/>
        <w:right w:val="none" w:sz="0" w:space="0" w:color="auto"/>
      </w:divBdr>
    </w:div>
    <w:div w:id="1306468808">
      <w:bodyDiv w:val="1"/>
      <w:marLeft w:val="0"/>
      <w:marRight w:val="0"/>
      <w:marTop w:val="0"/>
      <w:marBottom w:val="0"/>
      <w:divBdr>
        <w:top w:val="none" w:sz="0" w:space="0" w:color="auto"/>
        <w:left w:val="none" w:sz="0" w:space="0" w:color="auto"/>
        <w:bottom w:val="none" w:sz="0" w:space="0" w:color="auto"/>
        <w:right w:val="none" w:sz="0" w:space="0" w:color="auto"/>
      </w:divBdr>
    </w:div>
    <w:div w:id="1425957192">
      <w:bodyDiv w:val="1"/>
      <w:marLeft w:val="0"/>
      <w:marRight w:val="0"/>
      <w:marTop w:val="0"/>
      <w:marBottom w:val="0"/>
      <w:divBdr>
        <w:top w:val="none" w:sz="0" w:space="0" w:color="auto"/>
        <w:left w:val="none" w:sz="0" w:space="0" w:color="auto"/>
        <w:bottom w:val="none" w:sz="0" w:space="0" w:color="auto"/>
        <w:right w:val="none" w:sz="0" w:space="0" w:color="auto"/>
      </w:divBdr>
    </w:div>
    <w:div w:id="1536386733">
      <w:bodyDiv w:val="1"/>
      <w:marLeft w:val="0"/>
      <w:marRight w:val="0"/>
      <w:marTop w:val="0"/>
      <w:marBottom w:val="0"/>
      <w:divBdr>
        <w:top w:val="none" w:sz="0" w:space="0" w:color="auto"/>
        <w:left w:val="none" w:sz="0" w:space="0" w:color="auto"/>
        <w:bottom w:val="none" w:sz="0" w:space="0" w:color="auto"/>
        <w:right w:val="none" w:sz="0" w:space="0" w:color="auto"/>
      </w:divBdr>
    </w:div>
    <w:div w:id="1721053321">
      <w:bodyDiv w:val="1"/>
      <w:marLeft w:val="0"/>
      <w:marRight w:val="0"/>
      <w:marTop w:val="0"/>
      <w:marBottom w:val="0"/>
      <w:divBdr>
        <w:top w:val="none" w:sz="0" w:space="0" w:color="auto"/>
        <w:left w:val="none" w:sz="0" w:space="0" w:color="auto"/>
        <w:bottom w:val="none" w:sz="0" w:space="0" w:color="auto"/>
        <w:right w:val="none" w:sz="0" w:space="0" w:color="auto"/>
      </w:divBdr>
    </w:div>
    <w:div w:id="20976247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anwer.github.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kaleshtanwer5014@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reecodecamp.org/certification/AkaleshTanwer/javascript-algorithms-and-data-structures-v8" TargetMode="External"/><Relationship Id="rId5" Type="http://schemas.openxmlformats.org/officeDocument/2006/relationships/footnotes" Target="footnotes.xml"/><Relationship Id="rId10" Type="http://schemas.openxmlformats.org/officeDocument/2006/relationships/hyperlink" Target="https://www.freecodecamp.org/certification/AkaleshTanwer/responsive-web-design" TargetMode="External"/><Relationship Id="rId4" Type="http://schemas.openxmlformats.org/officeDocument/2006/relationships/webSettings" Target="webSettings.xml"/><Relationship Id="rId9" Type="http://schemas.openxmlformats.org/officeDocument/2006/relationships/hyperlink" Target="https://www.linkedin.com/in/akaleshTanw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4</Pages>
  <Words>1301</Words>
  <Characters>7420</Characters>
  <Application>Microsoft Office Word</Application>
  <DocSecurity>0</DocSecurity>
  <Lines>61</Lines>
  <Paragraphs>17</Paragraphs>
  <ScaleCrop>false</ScaleCrop>
  <Company/>
  <LinksUpToDate>false</LinksUpToDate>
  <CharactersWithSpaces>8704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abc</cp:lastModifiedBy>
  <cp:revision>156</cp:revision>
  <dcterms:created xsi:type="dcterms:W3CDTF">2023-07-22T14:00:00Z</dcterms:created>
  <dcterms:modified xsi:type="dcterms:W3CDTF">2024-11-09T05:44:00Z</dcterms:modified>
</cp:coreProperties>
</file>